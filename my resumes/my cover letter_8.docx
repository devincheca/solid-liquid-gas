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7DCB5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0A1ABAA7" w14:textId="77777777" w:rsidR="00547012" w:rsidRDefault="00547012" w:rsidP="008450E9">
            <w:pPr>
              <w:pStyle w:val="Address"/>
            </w:pPr>
            <w:r>
              <w:t>Art Machine</w:t>
            </w:r>
          </w:p>
          <w:p w14:paraId="6A4171D0" w14:textId="77777777" w:rsidR="00547012" w:rsidRDefault="00547012" w:rsidP="008450E9">
            <w:pPr>
              <w:pStyle w:val="Address"/>
            </w:pPr>
            <w:r>
              <w:t>Trailer Park Group</w:t>
            </w:r>
          </w:p>
          <w:p w14:paraId="0B645680" w14:textId="5A43CFAB" w:rsidR="008450E9" w:rsidRDefault="00547012" w:rsidP="008450E9">
            <w:pPr>
              <w:pStyle w:val="Address"/>
            </w:pPr>
            <w:r>
              <w:t xml:space="preserve">Los Angeles, CA </w:t>
            </w:r>
            <w:r w:rsidR="002E0A9B">
              <w:t>90001</w:t>
            </w:r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21FD471B" w:rsidR="008450E9" w:rsidRDefault="002E0A9B" w:rsidP="008450E9">
            <w:r>
              <w:t>Dear Trailer Park Group</w:t>
            </w:r>
            <w:r w:rsidR="009D40CA">
              <w:t>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2CCC94A7" w14:textId="77777777" w:rsidR="00C8183F" w:rsidRDefault="00C8183F" w:rsidP="00F5689F"/>
    <w:p w14:paraId="3F6F8842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34CB31A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1AB2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728AAD96" w14:textId="77777777" w:rsidTr="00943157">
        <w:trPr>
          <w:trHeight w:val="1872"/>
        </w:trPr>
        <w:tc>
          <w:tcPr>
            <w:tcW w:w="5000" w:type="pct"/>
          </w:tcPr>
          <w:p w14:paraId="4A9F98C9" w14:textId="77777777" w:rsidR="00C34BB1" w:rsidRPr="002963B1" w:rsidRDefault="00C34BB1" w:rsidP="00943157">
            <w:pPr>
              <w:pStyle w:val="Address"/>
            </w:pPr>
            <w:r>
              <w:t>9447 Nagle Ave</w:t>
            </w:r>
          </w:p>
          <w:p w14:paraId="67B5258B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B6E2D20" w14:textId="6A9DA475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CC5E01E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E33C148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1D46367C" w14:textId="77777777" w:rsidTr="00943157">
        <w:trPr>
          <w:trHeight w:val="2016"/>
        </w:trPr>
        <w:tc>
          <w:tcPr>
            <w:tcW w:w="5000" w:type="pct"/>
          </w:tcPr>
          <w:p w14:paraId="4D3249CE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58E76F2F" w14:textId="77777777" w:rsidTr="00943157">
        <w:trPr>
          <w:trHeight w:val="2592"/>
        </w:trPr>
        <w:tc>
          <w:tcPr>
            <w:tcW w:w="5000" w:type="pct"/>
          </w:tcPr>
          <w:p w14:paraId="29A4F3F0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382EFD34" w14:textId="77777777" w:rsidR="00C34BB1" w:rsidRPr="00E6525B" w:rsidRDefault="00000000" w:rsidP="00943157">
            <w:pPr>
              <w:pStyle w:val="Address"/>
            </w:pPr>
            <w:sdt>
              <w:sdtPr>
                <w:id w:val="-1267071336"/>
                <w:placeholder>
                  <w:docPart w:val="7E4A0BBB3D574A6D8C30FE47A21F1682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7DB48483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114C8084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3EEB0339" w14:textId="77777777" w:rsidR="00C34BB1" w:rsidRDefault="00000000" w:rsidP="00943157">
            <w:pPr>
              <w:pStyle w:val="Address"/>
            </w:pPr>
            <w:sdt>
              <w:sdtPr>
                <w:id w:val="969023116"/>
                <w:placeholder>
                  <w:docPart w:val="CD83BFCD4BFF4AE4A00430C588DA28A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64F30F94" w14:textId="77777777" w:rsidTr="00943157">
        <w:tc>
          <w:tcPr>
            <w:tcW w:w="5000" w:type="pct"/>
          </w:tcPr>
          <w:p w14:paraId="41A130DF" w14:textId="77777777" w:rsidR="00C34BB1" w:rsidRDefault="00C34BB1" w:rsidP="00943157">
            <w:r>
              <w:t xml:space="preserve">Dear John Smith, </w:t>
            </w:r>
          </w:p>
          <w:p w14:paraId="2AC406BE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3D43782C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69DAB01C" w14:textId="77777777" w:rsidR="00C34BB1" w:rsidRDefault="00C34BB1" w:rsidP="00943157"/>
          <w:p w14:paraId="05A3060E" w14:textId="77777777" w:rsidR="00C34BB1" w:rsidRDefault="00000000" w:rsidP="00943157">
            <w:sdt>
              <w:sdtPr>
                <w:id w:val="844592175"/>
                <w:placeholder>
                  <w:docPart w:val="83403FCD17C441778CF3CB2A4103594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5A2BFF6E" w14:textId="77777777" w:rsidR="00C34BB1" w:rsidRDefault="00C34BB1" w:rsidP="00943157">
            <w:r>
              <w:t>Sarah Lyn Guillen</w:t>
            </w:r>
          </w:p>
        </w:tc>
      </w:tr>
    </w:tbl>
    <w:p w14:paraId="5E52058B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943157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943157">
            <w:pPr>
              <w:pStyle w:val="Address"/>
            </w:pPr>
            <w:r>
              <w:lastRenderedPageBreak/>
              <w:t>9447 Nagle Ave</w:t>
            </w:r>
          </w:p>
          <w:p w14:paraId="60C987AC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5906C43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943157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943157">
        <w:trPr>
          <w:trHeight w:val="2592"/>
        </w:trPr>
        <w:tc>
          <w:tcPr>
            <w:tcW w:w="5000" w:type="pct"/>
          </w:tcPr>
          <w:p w14:paraId="38C8C819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09B12D25" w14:textId="77777777" w:rsidR="00C34BB1" w:rsidRPr="00E6525B" w:rsidRDefault="00000000" w:rsidP="00943157">
            <w:pPr>
              <w:pStyle w:val="Address"/>
            </w:pPr>
            <w:sdt>
              <w:sdtPr>
                <w:id w:val="1773748272"/>
                <w:placeholder>
                  <w:docPart w:val="1F0F7AB762C740F3BBF56C54F1835CCC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6D1D918C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22658F0A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2D2D2AC1" w14:textId="77777777" w:rsidR="00C34BB1" w:rsidRDefault="00000000" w:rsidP="00943157">
            <w:pPr>
              <w:pStyle w:val="Address"/>
            </w:pPr>
            <w:sdt>
              <w:sdtPr>
                <w:id w:val="-1245725665"/>
                <w:placeholder>
                  <w:docPart w:val="A5B7DFBD41F7482694AE149DBFF9976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79D3037F" w14:textId="77777777" w:rsidTr="00943157">
        <w:tc>
          <w:tcPr>
            <w:tcW w:w="5000" w:type="pct"/>
          </w:tcPr>
          <w:p w14:paraId="535BCA14" w14:textId="77777777" w:rsidR="00C34BB1" w:rsidRDefault="00C34BB1" w:rsidP="00943157">
            <w:r>
              <w:t xml:space="preserve">Dear John Smith, </w:t>
            </w:r>
          </w:p>
          <w:p w14:paraId="513DD170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4B9897EB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2F6F605C" w14:textId="6FF626DD" w:rsidR="004272AC" w:rsidRDefault="004272AC" w:rsidP="004272AC"/>
          <w:p w14:paraId="63F10120" w14:textId="77777777" w:rsidR="00C34BB1" w:rsidRDefault="00C34BB1" w:rsidP="00943157"/>
          <w:p w14:paraId="2FC50A8F" w14:textId="77777777" w:rsidR="00C34BB1" w:rsidRDefault="00000000" w:rsidP="00943157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3532D2F0" w14:textId="77777777" w:rsidR="00C34BB1" w:rsidRDefault="00C34BB1" w:rsidP="00943157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02243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15AE" w14:textId="77777777" w:rsidR="009B61C7" w:rsidRDefault="009B61C7" w:rsidP="00430CE1">
      <w:pPr>
        <w:spacing w:after="0" w:line="240" w:lineRule="auto"/>
      </w:pPr>
      <w:r>
        <w:separator/>
      </w:r>
    </w:p>
  </w:endnote>
  <w:endnote w:type="continuationSeparator" w:id="0">
    <w:p w14:paraId="69D82CB3" w14:textId="77777777" w:rsidR="009B61C7" w:rsidRDefault="009B61C7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2EB1" w14:textId="77777777" w:rsidR="009B61C7" w:rsidRDefault="009B61C7" w:rsidP="00430CE1">
      <w:pPr>
        <w:spacing w:after="0" w:line="240" w:lineRule="auto"/>
      </w:pPr>
      <w:r>
        <w:separator/>
      </w:r>
    </w:p>
  </w:footnote>
  <w:footnote w:type="continuationSeparator" w:id="0">
    <w:p w14:paraId="11A2434B" w14:textId="77777777" w:rsidR="009B61C7" w:rsidRDefault="009B61C7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A518F"/>
    <w:rsid w:val="002E0A9B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47012"/>
    <w:rsid w:val="005D20B5"/>
    <w:rsid w:val="005D49CA"/>
    <w:rsid w:val="0060466C"/>
    <w:rsid w:val="006A49F8"/>
    <w:rsid w:val="00741703"/>
    <w:rsid w:val="007466F4"/>
    <w:rsid w:val="00772544"/>
    <w:rsid w:val="007E1988"/>
    <w:rsid w:val="0082253D"/>
    <w:rsid w:val="008450E9"/>
    <w:rsid w:val="00851431"/>
    <w:rsid w:val="008539E9"/>
    <w:rsid w:val="0086291E"/>
    <w:rsid w:val="0094656D"/>
    <w:rsid w:val="00973836"/>
    <w:rsid w:val="009B61C7"/>
    <w:rsid w:val="009D40CA"/>
    <w:rsid w:val="00A635D5"/>
    <w:rsid w:val="00A82D03"/>
    <w:rsid w:val="00AA667F"/>
    <w:rsid w:val="00AE4EA8"/>
    <w:rsid w:val="00B80EE9"/>
    <w:rsid w:val="00BA27F2"/>
    <w:rsid w:val="00BD5887"/>
    <w:rsid w:val="00C34BB1"/>
    <w:rsid w:val="00C62302"/>
    <w:rsid w:val="00C8183F"/>
    <w:rsid w:val="00C83E97"/>
    <w:rsid w:val="00CD4B08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  <w:docPart>
      <w:docPartPr>
        <w:name w:val="7E4A0BBB3D574A6D8C30FE47A21F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E5FC-3483-45D6-AB5B-FE8F4A5D9116}"/>
      </w:docPartPr>
      <w:docPartBody>
        <w:p w:rsidR="00BF2D2C" w:rsidRDefault="00D87AC2" w:rsidP="00D87AC2">
          <w:pPr>
            <w:pStyle w:val="7E4A0BBB3D574A6D8C30FE47A21F1682"/>
          </w:pPr>
          <w:r w:rsidRPr="008450E9">
            <w:t>Office Manager</w:t>
          </w:r>
        </w:p>
      </w:docPartBody>
    </w:docPart>
    <w:docPart>
      <w:docPartPr>
        <w:name w:val="CD83BFCD4BFF4AE4A00430C588DA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AC64-3EE5-4F69-851F-9A29A05028BC}"/>
      </w:docPartPr>
      <w:docPartBody>
        <w:p w:rsidR="00BF2D2C" w:rsidRDefault="00D87AC2" w:rsidP="00D87AC2">
          <w:pPr>
            <w:pStyle w:val="CD83BFCD4BFF4AE4A00430C588DA28AA"/>
          </w:pPr>
          <w:r w:rsidRPr="002963B1">
            <w:t>City, State 98052</w:t>
          </w:r>
        </w:p>
      </w:docPartBody>
    </w:docPart>
    <w:docPart>
      <w:docPartPr>
        <w:name w:val="83403FCD17C441778CF3CB2A4103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4ED8-B8F9-4B58-8BA6-E6EC2ED989A5}"/>
      </w:docPartPr>
      <w:docPartBody>
        <w:p w:rsidR="00BF2D2C" w:rsidRDefault="00D87AC2" w:rsidP="00D87AC2">
          <w:pPr>
            <w:pStyle w:val="83403FCD17C441778CF3CB2A41035948"/>
          </w:pPr>
          <w:r w:rsidRPr="008539E9">
            <w:t>Sincerely,</w:t>
          </w:r>
        </w:p>
      </w:docPartBody>
    </w:docPart>
    <w:docPart>
      <w:docPartPr>
        <w:name w:val="1F0F7AB762C740F3BBF56C54F183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2481-8969-4EE2-8EEB-33CCB3475E31}"/>
      </w:docPartPr>
      <w:docPartBody>
        <w:p w:rsidR="00BF2D2C" w:rsidRDefault="00D87AC2" w:rsidP="00D87AC2">
          <w:pPr>
            <w:pStyle w:val="1F0F7AB762C740F3BBF56C54F1835CCC"/>
          </w:pPr>
          <w:r w:rsidRPr="008450E9">
            <w:t>Office Manager</w:t>
          </w:r>
        </w:p>
      </w:docPartBody>
    </w:docPart>
    <w:docPart>
      <w:docPartPr>
        <w:name w:val="A5B7DFBD41F7482694AE149DBFF9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0ED-6D9D-4A85-981B-0800CBFE454C}"/>
      </w:docPartPr>
      <w:docPartBody>
        <w:p w:rsidR="00BF2D2C" w:rsidRDefault="00D87AC2" w:rsidP="00D87AC2">
          <w:pPr>
            <w:pStyle w:val="A5B7DFBD41F7482694AE149DBFF9976A"/>
          </w:pPr>
          <w:r w:rsidRPr="002963B1">
            <w:t>City, State 98052</w:t>
          </w:r>
        </w:p>
      </w:docPartBody>
    </w:docPart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BF2D2C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3767CA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2022-11-29T21:34:00Z</dcterms:created>
  <dcterms:modified xsi:type="dcterms:W3CDTF">2022-11-29T21:36:00Z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