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F7F7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ACBE23B" wp14:editId="5AB2E499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772400" cy="10067544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544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C9EAE" id="Group 4" o:spid="_x0000_s1026" alt="&quot;&quot;" style="position:absolute;margin-left:-170pt;margin-top:-54pt;width:612pt;height:792.7pt;z-index:-251657216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422"/>
        <w:gridCol w:w="266"/>
        <w:gridCol w:w="2432"/>
        <w:gridCol w:w="280"/>
        <w:gridCol w:w="2428"/>
        <w:gridCol w:w="280"/>
      </w:tblGrid>
      <w:tr w:rsidR="008450E9" w14:paraId="23F9222B" w14:textId="77777777" w:rsidTr="008450E9">
        <w:trPr>
          <w:trHeight w:val="1872"/>
        </w:trPr>
        <w:tc>
          <w:tcPr>
            <w:tcW w:w="5000" w:type="pct"/>
            <w:gridSpan w:val="6"/>
          </w:tcPr>
          <w:p w14:paraId="3B99BC9C" w14:textId="1143F82F" w:rsidR="00C84C7D" w:rsidRDefault="00010070" w:rsidP="008450E9">
            <w:pPr>
              <w:pStyle w:val="Address"/>
            </w:pPr>
            <w:bookmarkStart w:id="0" w:name="_Hlk117860613"/>
            <w:r>
              <w:t>Los Angeles</w:t>
            </w:r>
            <w:r w:rsidR="00C32B78">
              <w:t xml:space="preserve"> (San Fernando Valley)</w:t>
            </w:r>
          </w:p>
          <w:p w14:paraId="684C16EA" w14:textId="5557389A" w:rsidR="008450E9" w:rsidRDefault="005B5A08" w:rsidP="008450E9">
            <w:pPr>
              <w:pStyle w:val="Address"/>
            </w:pPr>
            <w:r>
              <w:t>Arleta, CA 91331</w:t>
            </w:r>
          </w:p>
          <w:p w14:paraId="0E234F3B" w14:textId="6F61B4FB" w:rsidR="005B5A08" w:rsidRPr="00F5689F" w:rsidRDefault="005B5A08" w:rsidP="008450E9">
            <w:pPr>
              <w:pStyle w:val="Address"/>
            </w:pPr>
            <w:r>
              <w:t>(818) 263-9247</w:t>
            </w:r>
          </w:p>
          <w:p w14:paraId="1497E098" w14:textId="70A80EF8" w:rsidR="008450E9" w:rsidRDefault="00000000" w:rsidP="008450E9">
            <w:pPr>
              <w:pStyle w:val="Address"/>
            </w:pPr>
            <w:hyperlink r:id="rId10" w:history="1">
              <w:r w:rsidR="005B5A08" w:rsidRPr="00EE05A1">
                <w:rPr>
                  <w:rStyle w:val="Hyperlink"/>
                </w:rPr>
                <w:t>salyngui469@yahoo.com</w:t>
              </w:r>
            </w:hyperlink>
          </w:p>
          <w:p w14:paraId="1D48E83E" w14:textId="77CA4186" w:rsidR="005B5A08" w:rsidRDefault="00000000" w:rsidP="008450E9">
            <w:pPr>
              <w:pStyle w:val="Address"/>
            </w:pPr>
            <w:hyperlink r:id="rId11" w:history="1">
              <w:r w:rsidR="005B5A08" w:rsidRPr="00EE05A1">
                <w:rPr>
                  <w:rStyle w:val="Hyperlink"/>
                </w:rPr>
                <w:t>sarahlynguillen.com</w:t>
              </w:r>
            </w:hyperlink>
          </w:p>
          <w:p w14:paraId="14914462" w14:textId="096FB394" w:rsidR="005B5A08" w:rsidRDefault="005B5A08" w:rsidP="008450E9">
            <w:pPr>
              <w:pStyle w:val="Address"/>
            </w:pPr>
          </w:p>
        </w:tc>
      </w:tr>
      <w:tr w:rsidR="008450E9" w14:paraId="5712A765" w14:textId="77777777" w:rsidTr="00F97F12">
        <w:trPr>
          <w:trHeight w:val="2448"/>
        </w:trPr>
        <w:tc>
          <w:tcPr>
            <w:tcW w:w="5000" w:type="pct"/>
            <w:gridSpan w:val="6"/>
          </w:tcPr>
          <w:p w14:paraId="27A098CD" w14:textId="5F640F1A" w:rsidR="005B5A08" w:rsidRPr="005B5A08" w:rsidRDefault="005B5A08" w:rsidP="005B5A08">
            <w:pPr>
              <w:pStyle w:val="Title"/>
            </w:pPr>
            <w:r>
              <w:t>Sarah Lyn Guillen</w:t>
            </w:r>
          </w:p>
        </w:tc>
      </w:tr>
      <w:tr w:rsidR="008450E9" w14:paraId="5875B4A3" w14:textId="77777777" w:rsidTr="00C84C7D">
        <w:trPr>
          <w:trHeight w:val="1152"/>
        </w:trPr>
        <w:tc>
          <w:tcPr>
            <w:tcW w:w="5000" w:type="pct"/>
            <w:gridSpan w:val="6"/>
          </w:tcPr>
          <w:p w14:paraId="01ACAD01" w14:textId="47E48B21" w:rsidR="008450E9" w:rsidRDefault="005B5A08" w:rsidP="00F97F12">
            <w:pPr>
              <w:pStyle w:val="Objective"/>
            </w:pPr>
            <w:r>
              <w:t>A Webtoon artist currently looking to find work as a storyboard artist for film</w:t>
            </w:r>
            <w:r w:rsidR="004869DB">
              <w:t>, TV, and Commercial.</w:t>
            </w:r>
            <w:r w:rsidR="008450E9" w:rsidRPr="00E6525B">
              <w:t xml:space="preserve"> </w:t>
            </w:r>
          </w:p>
        </w:tc>
      </w:tr>
      <w:tr w:rsidR="00F97F12" w:rsidRPr="00C84C7D" w14:paraId="7F44FE83" w14:textId="77777777" w:rsidTr="00A336B9">
        <w:tc>
          <w:tcPr>
            <w:tcW w:w="1660" w:type="pct"/>
            <w:gridSpan w:val="2"/>
          </w:tcPr>
          <w:p w14:paraId="369FB0AD" w14:textId="3814A778" w:rsidR="00F97F12" w:rsidRPr="00C84C7D" w:rsidRDefault="004869DB" w:rsidP="00C84C7D">
            <w:pPr>
              <w:pStyle w:val="Heading1"/>
            </w:pPr>
            <w:r>
              <w:t>Webtoon Content Creator</w:t>
            </w:r>
            <w:r w:rsidR="00F97F12" w:rsidRPr="00C84C7D">
              <w:t xml:space="preserve"> </w:t>
            </w:r>
          </w:p>
        </w:tc>
        <w:tc>
          <w:tcPr>
            <w:tcW w:w="1671" w:type="pct"/>
            <w:gridSpan w:val="2"/>
          </w:tcPr>
          <w:p w14:paraId="2749B710" w14:textId="41B36D96" w:rsidR="00D30861" w:rsidRPr="00D30861" w:rsidRDefault="00D30861" w:rsidP="00D30861">
            <w:pPr>
              <w:pStyle w:val="Heading1"/>
            </w:pPr>
            <w:r>
              <w:t xml:space="preserve">Tara </w:t>
            </w:r>
            <w:proofErr w:type="spellStart"/>
            <w:r>
              <w:t>Blanders</w:t>
            </w:r>
            <w:proofErr w:type="spellEnd"/>
            <w:r>
              <w:t xml:space="preserve"> (Acting Role)</w:t>
            </w:r>
          </w:p>
        </w:tc>
        <w:tc>
          <w:tcPr>
            <w:tcW w:w="1669" w:type="pct"/>
            <w:gridSpan w:val="2"/>
          </w:tcPr>
          <w:p w14:paraId="5200AEF6" w14:textId="12DDCFAC" w:rsidR="00F97F12" w:rsidRPr="00C84C7D" w:rsidRDefault="009F275A" w:rsidP="00C84C7D">
            <w:pPr>
              <w:pStyle w:val="Heading1"/>
            </w:pPr>
            <w:r>
              <w:t>Background Actor</w:t>
            </w:r>
            <w:r w:rsidR="00F97F12" w:rsidRPr="00C84C7D">
              <w:t xml:space="preserve"> </w:t>
            </w:r>
          </w:p>
        </w:tc>
      </w:tr>
      <w:tr w:rsidR="00AD181F" w14:paraId="2F3C1AF1" w14:textId="77777777" w:rsidTr="00A336B9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017FA" w14:textId="77777777" w:rsidR="00CD40EC" w:rsidRDefault="004869DB" w:rsidP="00AD181F">
            <w:pPr>
              <w:pStyle w:val="DateRange"/>
            </w:pPr>
            <w:r>
              <w:t>Webtoons</w:t>
            </w:r>
            <w:r w:rsidR="00735CA0">
              <w:t xml:space="preserve"> US</w:t>
            </w:r>
          </w:p>
          <w:p w14:paraId="2B27794F" w14:textId="48777A91" w:rsidR="00735CA0" w:rsidRDefault="00735CA0" w:rsidP="00AD181F">
            <w:pPr>
              <w:pStyle w:val="DateRange"/>
            </w:pPr>
            <w:r>
              <w:t>2020 - Present</w:t>
            </w:r>
          </w:p>
        </w:tc>
        <w:tc>
          <w:tcPr>
            <w:tcW w:w="165" w:type="pct"/>
            <w:vAlign w:val="center"/>
          </w:tcPr>
          <w:p w14:paraId="24658459" w14:textId="77777777" w:rsidR="00AD181F" w:rsidRPr="00F97F12" w:rsidRDefault="00AD181F" w:rsidP="00AD181F">
            <w:pPr>
              <w:pStyle w:val="DateRange"/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7181D" w14:textId="5E9A666C" w:rsidR="00AD181F" w:rsidRDefault="00D30861" w:rsidP="00AD181F">
            <w:pPr>
              <w:pStyle w:val="DateRange"/>
            </w:pPr>
            <w:r>
              <w:t>No Offense (2020) Independent Film</w:t>
            </w:r>
          </w:p>
          <w:p w14:paraId="54F72AA9" w14:textId="1E6C6216" w:rsidR="00D30861" w:rsidRPr="00F97F12" w:rsidRDefault="00D30861" w:rsidP="00AD181F">
            <w:pPr>
              <w:pStyle w:val="DateRange"/>
            </w:pPr>
            <w:r>
              <w:t xml:space="preserve">Jerry </w:t>
            </w:r>
            <w:proofErr w:type="spellStart"/>
            <w:r>
              <w:t>Belitch</w:t>
            </w:r>
            <w:proofErr w:type="spellEnd"/>
          </w:p>
        </w:tc>
        <w:tc>
          <w:tcPr>
            <w:tcW w:w="171" w:type="pct"/>
            <w:vAlign w:val="center"/>
          </w:tcPr>
          <w:p w14:paraId="292C7D79" w14:textId="77777777" w:rsidR="00AD181F" w:rsidRPr="00F97F12" w:rsidRDefault="00AD181F" w:rsidP="00AD181F">
            <w:pPr>
              <w:pStyle w:val="DateRange"/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9934C" w14:textId="77777777" w:rsidR="00AD181F" w:rsidRDefault="009F275A" w:rsidP="009F275A">
            <w:pPr>
              <w:pStyle w:val="Company"/>
            </w:pPr>
            <w:r>
              <w:t>Central Casting</w:t>
            </w:r>
          </w:p>
          <w:p w14:paraId="4DFFE5DE" w14:textId="77777777" w:rsidR="009F275A" w:rsidRDefault="009F275A" w:rsidP="009F275A">
            <w:pPr>
              <w:pStyle w:val="Company"/>
            </w:pPr>
            <w:r>
              <w:t>201</w:t>
            </w:r>
            <w:r w:rsidR="00093ED8">
              <w:t>8 -2020</w:t>
            </w:r>
          </w:p>
          <w:p w14:paraId="79DDC635" w14:textId="13FF8E39" w:rsidR="00093ED8" w:rsidRPr="00F97F12" w:rsidRDefault="00093ED8" w:rsidP="009F275A">
            <w:pPr>
              <w:pStyle w:val="Company"/>
            </w:pPr>
          </w:p>
        </w:tc>
        <w:tc>
          <w:tcPr>
            <w:tcW w:w="172" w:type="pct"/>
            <w:vAlign w:val="center"/>
          </w:tcPr>
          <w:p w14:paraId="4C09CE4C" w14:textId="77777777" w:rsidR="00AD181F" w:rsidRPr="00F97F12" w:rsidRDefault="00AD181F" w:rsidP="00AD181F">
            <w:pPr>
              <w:pStyle w:val="DateRange"/>
            </w:pPr>
          </w:p>
        </w:tc>
      </w:tr>
      <w:tr w:rsidR="00F97F12" w14:paraId="62E7957B" w14:textId="77777777" w:rsidTr="00A336B9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2FE26785" w14:textId="7C400B4F" w:rsidR="00F97F12" w:rsidRPr="00F97F12" w:rsidRDefault="00735CA0" w:rsidP="00AD181F">
            <w:r>
              <w:t>Drawing</w:t>
            </w:r>
            <w:r w:rsidR="00077298">
              <w:t>, inking, coloring</w:t>
            </w:r>
            <w:r w:rsidR="00DC74A9">
              <w:t>, and framing stories in Photoshop, Ske</w:t>
            </w:r>
            <w:r w:rsidR="004B7F30">
              <w:t>tchable</w:t>
            </w:r>
            <w:r w:rsidR="00DC74A9">
              <w:t>, and Paint 3D</w:t>
            </w:r>
            <w:r w:rsidR="004B7F30">
              <w:t>,</w:t>
            </w:r>
            <w:r w:rsidR="00B679F9">
              <w:t xml:space="preserve"> using proper ratios. </w:t>
            </w:r>
            <w:r w:rsidR="006C62FD">
              <w:t>Maintaining a standard deadline and schedule.</w:t>
            </w:r>
            <w:r w:rsidR="008F40B9">
              <w:t xml:space="preserve"> Some work is tradition</w:t>
            </w:r>
            <w:r w:rsidR="006E3DA2">
              <w:t>al</w:t>
            </w:r>
            <w:r w:rsidR="008F40B9">
              <w:t xml:space="preserve"> and digital</w:t>
            </w:r>
            <w:r w:rsidR="006E3DA2">
              <w:t xml:space="preserve"> art</w:t>
            </w:r>
            <w:r w:rsidR="008F40B9">
              <w:t>.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1BAA163C" w14:textId="65C47D75" w:rsidR="00F97F12" w:rsidRPr="00F97F12" w:rsidRDefault="004D43C0" w:rsidP="00AD181F">
            <w:r>
              <w:t>Memorizing</w:t>
            </w:r>
            <w:r w:rsidR="00F158BD">
              <w:t xml:space="preserve"> lines</w:t>
            </w:r>
            <w:r>
              <w:t xml:space="preserve"> and playing the role of satire </w:t>
            </w:r>
            <w:r w:rsidR="00FE685D">
              <w:t>Press Secretary</w:t>
            </w:r>
            <w:r w:rsidR="00F158BD">
              <w:t xml:space="preserve"> Tara </w:t>
            </w:r>
            <w:proofErr w:type="spellStart"/>
            <w:r w:rsidR="00F158BD">
              <w:t>Blanders</w:t>
            </w:r>
            <w:proofErr w:type="spellEnd"/>
            <w:r w:rsidR="00F158BD">
              <w:t>. Maintaining professional attire for the role, working closely with the director, as well as provide props</w:t>
            </w:r>
            <w:r w:rsidR="00D72129">
              <w:t xml:space="preserve">, (the </w:t>
            </w:r>
            <w:r w:rsidR="00E26C07">
              <w:t xml:space="preserve">picket signs were all hand drawn by me), and assisting </w:t>
            </w:r>
            <w:r w:rsidR="00D57B2A">
              <w:t>with stage management.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6723C91F" w14:textId="670476AE" w:rsidR="00C504AD" w:rsidRPr="00F97F12" w:rsidRDefault="00093ED8" w:rsidP="00AD181F">
            <w:r>
              <w:t xml:space="preserve">Applying to various </w:t>
            </w:r>
            <w:r w:rsidR="00AA0281">
              <w:t xml:space="preserve">background roles daily and being present when called. </w:t>
            </w:r>
            <w:r w:rsidR="00901744">
              <w:t>Observing how film crew works, taking direction by crew and AD</w:t>
            </w:r>
            <w:r w:rsidR="00F274E6">
              <w:t>, standing for long periods of time.</w:t>
            </w:r>
          </w:p>
        </w:tc>
      </w:tr>
      <w:tr w:rsidR="007D6EB0" w14:paraId="730CFB5E" w14:textId="77777777" w:rsidTr="00A336B9">
        <w:trPr>
          <w:trHeight w:val="380"/>
        </w:trPr>
        <w:tc>
          <w:tcPr>
            <w:tcW w:w="1495" w:type="pct"/>
            <w:vMerge w:val="restart"/>
          </w:tcPr>
          <w:p w14:paraId="695E8D1D" w14:textId="4788A0E8" w:rsidR="007D6EB0" w:rsidRPr="007C178A" w:rsidRDefault="00D27E93" w:rsidP="007C178A">
            <w:pPr>
              <w:pStyle w:val="Heading1"/>
            </w:pPr>
            <w:r>
              <w:t>Film Editing &amp; Cinematography</w:t>
            </w:r>
            <w:r w:rsidR="00F71F5F">
              <w:t xml:space="preserve"> AA</w:t>
            </w:r>
          </w:p>
        </w:tc>
        <w:tc>
          <w:tcPr>
            <w:tcW w:w="165" w:type="pct"/>
            <w:vMerge w:val="restart"/>
          </w:tcPr>
          <w:p w14:paraId="6B586DEB" w14:textId="77777777" w:rsidR="007D6EB0" w:rsidRPr="007C178A" w:rsidRDefault="007D6EB0" w:rsidP="007C178A">
            <w:pPr>
              <w:pStyle w:val="Heading1"/>
            </w:pPr>
          </w:p>
        </w:tc>
        <w:tc>
          <w:tcPr>
            <w:tcW w:w="1671" w:type="pct"/>
            <w:gridSpan w:val="2"/>
            <w:vAlign w:val="bottom"/>
          </w:tcPr>
          <w:p w14:paraId="3A7DCF27" w14:textId="77777777" w:rsidR="007D6EB0" w:rsidRPr="00F97F12" w:rsidRDefault="00000000" w:rsidP="00A336B9">
            <w:pPr>
              <w:pStyle w:val="SkillName"/>
            </w:pPr>
            <w:sdt>
              <w:sdtPr>
                <w:id w:val="-84922558"/>
                <w:placeholder>
                  <w:docPart w:val="81B6326764074E86BE42A9C7FA11B779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Creativity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0780CB89" w14:textId="77777777" w:rsidR="007D6EB0" w:rsidRPr="00F97F12" w:rsidRDefault="00000000" w:rsidP="00A336B9">
            <w:pPr>
              <w:pStyle w:val="SkillRating"/>
            </w:pPr>
            <w:sdt>
              <w:sdtPr>
                <w:id w:val="-927261195"/>
                <w:placeholder>
                  <w:docPart w:val="0F895D33D88E49CCBF89347987A21A49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9/10</w:t>
                </w:r>
              </w:sdtContent>
            </w:sdt>
            <w:r w:rsidR="00A336B9">
              <w:t xml:space="preserve"> </w:t>
            </w:r>
          </w:p>
        </w:tc>
      </w:tr>
      <w:tr w:rsidR="00A336B9" w14:paraId="300B8A54" w14:textId="77777777" w:rsidTr="00A336B9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5414329E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165" w:type="pct"/>
            <w:vMerge/>
          </w:tcPr>
          <w:p w14:paraId="25E6BFC7" w14:textId="77777777" w:rsidR="00A336B9" w:rsidRPr="007C178A" w:rsidRDefault="00A336B9" w:rsidP="007C178A">
            <w:pPr>
              <w:pStyle w:val="Heading1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A336B9" w14:paraId="3F422121" w14:textId="77777777" w:rsidTr="00A336B9">
              <w:tc>
                <w:tcPr>
                  <w:tcW w:w="4580" w:type="dxa"/>
                  <w:shd w:val="clear" w:color="auto" w:fill="000000" w:themeFill="text1"/>
                </w:tcPr>
                <w:p w14:paraId="2057E9BF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67AEFD8E" w14:textId="77777777" w:rsidR="00A336B9" w:rsidRDefault="00A336B9" w:rsidP="00A336B9">
                  <w:pPr>
                    <w:spacing w:after="0"/>
                  </w:pPr>
                </w:p>
              </w:tc>
            </w:tr>
          </w:tbl>
          <w:p w14:paraId="66FDC215" w14:textId="77777777" w:rsidR="00A336B9" w:rsidRPr="00F97F12" w:rsidRDefault="00A336B9" w:rsidP="00A336B9"/>
        </w:tc>
      </w:tr>
      <w:tr w:rsidR="00A336B9" w14:paraId="6EA336EA" w14:textId="77777777" w:rsidTr="00A336B9">
        <w:trPr>
          <w:trHeight w:val="374"/>
        </w:trPr>
        <w:tc>
          <w:tcPr>
            <w:tcW w:w="1660" w:type="pct"/>
            <w:gridSpan w:val="2"/>
            <w:vMerge w:val="restart"/>
          </w:tcPr>
          <w:p w14:paraId="52182C68" w14:textId="77777777" w:rsidR="00F71F5F" w:rsidRDefault="00F71F5F" w:rsidP="00A336B9">
            <w:pPr>
              <w:pStyle w:val="DateRange"/>
            </w:pPr>
            <w:r>
              <w:t>College of The Canyons</w:t>
            </w:r>
          </w:p>
          <w:p w14:paraId="6BEF957D" w14:textId="63FAA2BC" w:rsidR="00A336B9" w:rsidRPr="007C178A" w:rsidRDefault="00F71F5F" w:rsidP="00A336B9">
            <w:pPr>
              <w:pStyle w:val="DateRange"/>
            </w:pPr>
            <w:r>
              <w:t xml:space="preserve">2009 - </w:t>
            </w:r>
            <w:r w:rsidR="00D57C2F">
              <w:t>2011</w:t>
            </w:r>
            <w:r w:rsidR="00A336B9"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6146D891" w14:textId="77777777" w:rsidR="00A336B9" w:rsidRPr="00F97F12" w:rsidRDefault="00000000" w:rsidP="00A336B9">
            <w:pPr>
              <w:pStyle w:val="SkillName"/>
            </w:pPr>
            <w:sdt>
              <w:sdtPr>
                <w:id w:val="1519114669"/>
                <w:placeholder>
                  <w:docPart w:val="59834C75E77E4A7A8395135C4EF44F5F"/>
                </w:placeholder>
                <w:temporary/>
                <w:showingPlcHdr/>
                <w15:appearance w15:val="hidden"/>
              </w:sdtPr>
              <w:sdtContent>
                <w:r w:rsidR="00A336B9" w:rsidRPr="00A336B9">
                  <w:rPr>
                    <w:rStyle w:val="PlaceholderText"/>
                    <w:color w:val="auto"/>
                  </w:rPr>
                  <w:t>Leadership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75EF0BC3" w14:textId="05B735A1" w:rsidR="00A336B9" w:rsidRPr="00F97F12" w:rsidRDefault="00176BB7" w:rsidP="00A336B9">
            <w:pPr>
              <w:pStyle w:val="SkillRating"/>
            </w:pPr>
            <w:r>
              <w:t>8/10</w:t>
            </w:r>
            <w:r w:rsidR="00A336B9">
              <w:t xml:space="preserve"> </w:t>
            </w:r>
          </w:p>
        </w:tc>
      </w:tr>
      <w:tr w:rsidR="00A336B9" w14:paraId="496D065F" w14:textId="77777777" w:rsidTr="00A336B9">
        <w:trPr>
          <w:trHeight w:val="373"/>
        </w:trPr>
        <w:tc>
          <w:tcPr>
            <w:tcW w:w="1660" w:type="pct"/>
            <w:gridSpan w:val="2"/>
            <w:vMerge/>
          </w:tcPr>
          <w:p w14:paraId="067EB19D" w14:textId="77777777" w:rsidR="00A336B9" w:rsidRPr="007C178A" w:rsidRDefault="00A336B9" w:rsidP="007C178A">
            <w:pPr>
              <w:pStyle w:val="Company"/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A336B9" w14:paraId="38DB4809" w14:textId="77777777" w:rsidTr="00A336B9">
              <w:tc>
                <w:tcPr>
                  <w:tcW w:w="3950" w:type="dxa"/>
                  <w:shd w:val="clear" w:color="auto" w:fill="000000" w:themeFill="text1"/>
                </w:tcPr>
                <w:p w14:paraId="4570783A" w14:textId="77777777" w:rsidR="00A336B9" w:rsidRDefault="00A336B9" w:rsidP="00A336B9">
                  <w:pPr>
                    <w:spacing w:after="0"/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06C118A6" w14:textId="2BEFA9AC" w:rsidR="00A336B9" w:rsidRDefault="00A336B9" w:rsidP="00A336B9">
                  <w:pPr>
                    <w:spacing w:after="0"/>
                  </w:pPr>
                </w:p>
              </w:tc>
            </w:tr>
          </w:tbl>
          <w:p w14:paraId="4F674FCB" w14:textId="77777777" w:rsidR="00A336B9" w:rsidRPr="00F97F12" w:rsidRDefault="00A336B9" w:rsidP="00A336B9"/>
        </w:tc>
      </w:tr>
      <w:tr w:rsidR="00A336B9" w14:paraId="1BAD46ED" w14:textId="77777777" w:rsidTr="00A336B9">
        <w:trPr>
          <w:trHeight w:val="303"/>
        </w:trPr>
        <w:tc>
          <w:tcPr>
            <w:tcW w:w="1660" w:type="pct"/>
            <w:gridSpan w:val="2"/>
            <w:vMerge w:val="restart"/>
          </w:tcPr>
          <w:p w14:paraId="769A4C5D" w14:textId="77777777" w:rsidR="00A336B9" w:rsidRPr="005E48B3" w:rsidRDefault="005E48B3" w:rsidP="005E48B3">
            <w: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18709488" w14:textId="77777777" w:rsidR="00A336B9" w:rsidRPr="00F97F12" w:rsidRDefault="00000000" w:rsidP="00A336B9">
            <w:pPr>
              <w:pStyle w:val="SkillName"/>
            </w:pPr>
            <w:sdt>
              <w:sdtPr>
                <w:rPr>
                  <w:color w:val="808080"/>
                </w:rPr>
                <w:id w:val="1885368276"/>
                <w:placeholder>
                  <w:docPart w:val="DBEB01EDEE9744CCA86042385E6271E8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A336B9" w:rsidRPr="00A336B9">
                  <w:rPr>
                    <w:rStyle w:val="PlaceholderText"/>
                    <w:color w:val="auto"/>
                  </w:rPr>
                  <w:t>Problem Solving</w:t>
                </w:r>
              </w:sdtContent>
            </w:sdt>
            <w:r w:rsidR="00A336B9" w:rsidRPr="00A336B9"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31FEEBEA" w14:textId="77777777" w:rsidR="00A336B9" w:rsidRPr="00F97F12" w:rsidRDefault="00000000" w:rsidP="00A336B9">
            <w:pPr>
              <w:pStyle w:val="SkillRating"/>
            </w:pPr>
            <w:sdt>
              <w:sdtPr>
                <w:id w:val="1675303773"/>
                <w:placeholder>
                  <w:docPart w:val="A816546AD3D74A51B98619D9C3C3E51C"/>
                </w:placeholder>
                <w:temporary/>
                <w:showingPlcHdr/>
                <w15:appearance w15:val="hidden"/>
              </w:sdtPr>
              <w:sdtContent>
                <w:r w:rsidR="00A336B9">
                  <w:t>10</w:t>
                </w:r>
                <w:r w:rsidR="00A336B9" w:rsidRPr="00A336B9">
                  <w:rPr>
                    <w:rStyle w:val="PlaceholderText"/>
                    <w:color w:val="auto"/>
                  </w:rPr>
                  <w:t>/10</w:t>
                </w:r>
              </w:sdtContent>
            </w:sdt>
            <w:r w:rsidR="00A336B9">
              <w:t xml:space="preserve"> </w:t>
            </w:r>
          </w:p>
        </w:tc>
      </w:tr>
      <w:tr w:rsidR="00A336B9" w14:paraId="3553487D" w14:textId="77777777" w:rsidTr="00E9292D">
        <w:trPr>
          <w:trHeight w:val="374"/>
        </w:trPr>
        <w:tc>
          <w:tcPr>
            <w:tcW w:w="1660" w:type="pct"/>
            <w:gridSpan w:val="2"/>
            <w:vMerge/>
          </w:tcPr>
          <w:p w14:paraId="6186C08C" w14:textId="77777777" w:rsidR="00A336B9" w:rsidRPr="007C178A" w:rsidRDefault="00A336B9" w:rsidP="007C178A">
            <w:pPr>
              <w:pStyle w:val="Heading1"/>
              <w:rPr>
                <w:rStyle w:val="PlaceholderText"/>
                <w:color w:val="231F20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201" w:type="dxa"/>
              <w:tblLook w:val="0600" w:firstRow="0" w:lastRow="0" w:firstColumn="0" w:lastColumn="0" w:noHBand="1" w:noVBand="1"/>
            </w:tblPr>
            <w:tblGrid>
              <w:gridCol w:w="4057"/>
              <w:gridCol w:w="572"/>
              <w:gridCol w:w="572"/>
            </w:tblGrid>
            <w:tr w:rsidR="0097525B" w14:paraId="6EA31877" w14:textId="041D7A2C" w:rsidTr="0097525B">
              <w:trPr>
                <w:trHeight w:val="288"/>
              </w:trPr>
              <w:tc>
                <w:tcPr>
                  <w:tcW w:w="4057" w:type="dxa"/>
                  <w:shd w:val="clear" w:color="auto" w:fill="000000" w:themeFill="text1"/>
                </w:tcPr>
                <w:p w14:paraId="09959B85" w14:textId="77777777" w:rsidR="0097525B" w:rsidRDefault="0097525B" w:rsidP="00E9292D">
                  <w:pPr>
                    <w:spacing w:after="0"/>
                  </w:pPr>
                </w:p>
              </w:tc>
              <w:tc>
                <w:tcPr>
                  <w:tcW w:w="572" w:type="dxa"/>
                  <w:shd w:val="clear" w:color="auto" w:fill="000000" w:themeFill="text1"/>
                </w:tcPr>
                <w:p w14:paraId="4B7BFCEE" w14:textId="77777777" w:rsidR="0097525B" w:rsidRDefault="0097525B" w:rsidP="00E9292D">
                  <w:pPr>
                    <w:spacing w:after="0"/>
                  </w:pPr>
                </w:p>
              </w:tc>
              <w:tc>
                <w:tcPr>
                  <w:tcW w:w="572" w:type="dxa"/>
                  <w:shd w:val="clear" w:color="auto" w:fill="000000" w:themeFill="text1"/>
                </w:tcPr>
                <w:p w14:paraId="79E499A3" w14:textId="77777777" w:rsidR="0097525B" w:rsidRDefault="0097525B" w:rsidP="00E9292D">
                  <w:pPr>
                    <w:spacing w:after="0"/>
                  </w:pPr>
                </w:p>
              </w:tc>
            </w:tr>
          </w:tbl>
          <w:p w14:paraId="01EE7D8D" w14:textId="77777777" w:rsidR="00A336B9" w:rsidRPr="00F97F12" w:rsidRDefault="00A336B9" w:rsidP="00E9292D">
            <w:pPr>
              <w:spacing w:after="0"/>
            </w:pPr>
          </w:p>
        </w:tc>
      </w:tr>
      <w:bookmarkEnd w:id="0"/>
    </w:tbl>
    <w:p w14:paraId="1E310CFC" w14:textId="77777777" w:rsidR="00340C75" w:rsidRPr="00F5689F" w:rsidRDefault="00340C75" w:rsidP="00D57C2F">
      <w:pPr>
        <w:spacing w:after="0"/>
      </w:pPr>
    </w:p>
    <w:sectPr w:rsidR="00340C75" w:rsidRPr="00F5689F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37F2" w14:textId="77777777" w:rsidR="003735A6" w:rsidRDefault="003735A6" w:rsidP="00430CE1">
      <w:pPr>
        <w:spacing w:after="0"/>
      </w:pPr>
      <w:r>
        <w:separator/>
      </w:r>
    </w:p>
  </w:endnote>
  <w:endnote w:type="continuationSeparator" w:id="0">
    <w:p w14:paraId="74E89C1F" w14:textId="77777777" w:rsidR="003735A6" w:rsidRDefault="003735A6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759F" w14:textId="77777777" w:rsidR="003735A6" w:rsidRDefault="003735A6" w:rsidP="00430CE1">
      <w:pPr>
        <w:spacing w:after="0"/>
      </w:pPr>
      <w:r>
        <w:separator/>
      </w:r>
    </w:p>
  </w:footnote>
  <w:footnote w:type="continuationSeparator" w:id="0">
    <w:p w14:paraId="06C50678" w14:textId="77777777" w:rsidR="003735A6" w:rsidRDefault="003735A6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601958392">
    <w:abstractNumId w:val="2"/>
  </w:num>
  <w:num w:numId="2" w16cid:durableId="997851972">
    <w:abstractNumId w:val="5"/>
  </w:num>
  <w:num w:numId="3" w16cid:durableId="1967656896">
    <w:abstractNumId w:val="4"/>
  </w:num>
  <w:num w:numId="4" w16cid:durableId="968507740">
    <w:abstractNumId w:val="0"/>
  </w:num>
  <w:num w:numId="5" w16cid:durableId="2086295298">
    <w:abstractNumId w:val="1"/>
  </w:num>
  <w:num w:numId="6" w16cid:durableId="1940067043">
    <w:abstractNumId w:val="6"/>
  </w:num>
  <w:num w:numId="7" w16cid:durableId="1434979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8"/>
    <w:rsid w:val="00010070"/>
    <w:rsid w:val="00074B38"/>
    <w:rsid w:val="00077298"/>
    <w:rsid w:val="00093ED8"/>
    <w:rsid w:val="000A10B6"/>
    <w:rsid w:val="000A7C2D"/>
    <w:rsid w:val="00176BB7"/>
    <w:rsid w:val="001A3917"/>
    <w:rsid w:val="00317930"/>
    <w:rsid w:val="00340C75"/>
    <w:rsid w:val="00371FB9"/>
    <w:rsid w:val="003735A6"/>
    <w:rsid w:val="003D29D5"/>
    <w:rsid w:val="003E6D64"/>
    <w:rsid w:val="00430CE1"/>
    <w:rsid w:val="00473895"/>
    <w:rsid w:val="004869DB"/>
    <w:rsid w:val="004B7E26"/>
    <w:rsid w:val="004B7F30"/>
    <w:rsid w:val="004D43C0"/>
    <w:rsid w:val="00571D14"/>
    <w:rsid w:val="005B5A08"/>
    <w:rsid w:val="005D49CA"/>
    <w:rsid w:val="005E48B3"/>
    <w:rsid w:val="0065010B"/>
    <w:rsid w:val="00670314"/>
    <w:rsid w:val="006C505C"/>
    <w:rsid w:val="006C62FD"/>
    <w:rsid w:val="006E3DA2"/>
    <w:rsid w:val="006E4CC1"/>
    <w:rsid w:val="006F21FD"/>
    <w:rsid w:val="00735CA0"/>
    <w:rsid w:val="007466F4"/>
    <w:rsid w:val="0076568E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8F40B9"/>
    <w:rsid w:val="008F5BD3"/>
    <w:rsid w:val="00901744"/>
    <w:rsid w:val="0094656D"/>
    <w:rsid w:val="0097525B"/>
    <w:rsid w:val="009A2611"/>
    <w:rsid w:val="009A5914"/>
    <w:rsid w:val="009F275A"/>
    <w:rsid w:val="00A336B9"/>
    <w:rsid w:val="00A635D5"/>
    <w:rsid w:val="00A709BD"/>
    <w:rsid w:val="00A82D03"/>
    <w:rsid w:val="00AA0281"/>
    <w:rsid w:val="00AD181F"/>
    <w:rsid w:val="00B20339"/>
    <w:rsid w:val="00B679F9"/>
    <w:rsid w:val="00B80EE9"/>
    <w:rsid w:val="00BA27F2"/>
    <w:rsid w:val="00C05FF1"/>
    <w:rsid w:val="00C14A12"/>
    <w:rsid w:val="00C24292"/>
    <w:rsid w:val="00C32B78"/>
    <w:rsid w:val="00C504AD"/>
    <w:rsid w:val="00C8183F"/>
    <w:rsid w:val="00C83E97"/>
    <w:rsid w:val="00C84C7D"/>
    <w:rsid w:val="00CD40EC"/>
    <w:rsid w:val="00D04F03"/>
    <w:rsid w:val="00D065C6"/>
    <w:rsid w:val="00D27E93"/>
    <w:rsid w:val="00D30861"/>
    <w:rsid w:val="00D57B2A"/>
    <w:rsid w:val="00D57C2F"/>
    <w:rsid w:val="00D72129"/>
    <w:rsid w:val="00D7251A"/>
    <w:rsid w:val="00D9057F"/>
    <w:rsid w:val="00DC74A9"/>
    <w:rsid w:val="00DD27A0"/>
    <w:rsid w:val="00E26C07"/>
    <w:rsid w:val="00E6525B"/>
    <w:rsid w:val="00E9292D"/>
    <w:rsid w:val="00ED6E70"/>
    <w:rsid w:val="00EF10F2"/>
    <w:rsid w:val="00EF32AD"/>
    <w:rsid w:val="00EF3F21"/>
    <w:rsid w:val="00F10BFE"/>
    <w:rsid w:val="00F158BD"/>
    <w:rsid w:val="00F274E6"/>
    <w:rsid w:val="00F41ACF"/>
    <w:rsid w:val="00F5689F"/>
    <w:rsid w:val="00F7064C"/>
    <w:rsid w:val="00F71F5F"/>
    <w:rsid w:val="00F9207A"/>
    <w:rsid w:val="00F97F12"/>
    <w:rsid w:val="00FE685D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57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7D"/>
    <w:pPr>
      <w:spacing w:after="20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78A"/>
    <w:pPr>
      <w:spacing w:before="27" w:after="120"/>
      <w:outlineLvl w:val="0"/>
    </w:pPr>
    <w:rPr>
      <w:rFonts w:asciiTheme="majorHAnsi" w:hAnsiTheme="majorHAnsi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C178A"/>
    <w:rPr>
      <w:rFonts w:asciiTheme="majorHAnsi" w:eastAsia="Arial" w:hAnsiTheme="majorHAnsi" w:cs="Arial"/>
      <w:b/>
      <w:color w:val="231F20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A2618"/>
    <w:pPr>
      <w:spacing w:after="0"/>
    </w:p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84C7D"/>
    <w:pPr>
      <w:spacing w:after="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C84C7D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Objective">
    <w:name w:val="Objective"/>
    <w:basedOn w:val="Normal"/>
    <w:qFormat/>
    <w:rsid w:val="00C84C7D"/>
    <w:rPr>
      <w:sz w:val="22"/>
    </w:rPr>
  </w:style>
  <w:style w:type="paragraph" w:customStyle="1" w:styleId="Company">
    <w:name w:val="Company"/>
    <w:basedOn w:val="Normal"/>
    <w:qFormat/>
    <w:rsid w:val="008A2618"/>
    <w:pPr>
      <w:spacing w:before="120" w:after="0"/>
    </w:pPr>
  </w:style>
  <w:style w:type="paragraph" w:customStyle="1" w:styleId="DateRange">
    <w:name w:val="Date Range"/>
    <w:basedOn w:val="Normal"/>
    <w:qFormat/>
    <w:rsid w:val="008A2618"/>
    <w:pPr>
      <w:spacing w:after="120"/>
    </w:pPr>
  </w:style>
  <w:style w:type="paragraph" w:customStyle="1" w:styleId="SkillName">
    <w:name w:val="Skill Name"/>
    <w:basedOn w:val="Normal"/>
    <w:qFormat/>
    <w:rsid w:val="00A336B9"/>
    <w:pPr>
      <w:spacing w:after="0"/>
    </w:pPr>
    <w:rPr>
      <w:color w:val="auto"/>
    </w:rPr>
  </w:style>
  <w:style w:type="paragraph" w:customStyle="1" w:styleId="SkillRating">
    <w:name w:val="Skill Rating"/>
    <w:basedOn w:val="Normal"/>
    <w:qFormat/>
    <w:rsid w:val="00A336B9"/>
    <w:pPr>
      <w:spacing w:after="0"/>
      <w:jc w:val="righ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arahlynguillen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salyngui469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7EDFB79C-CA52-41CE-896D-F9EC7AA6D46B%7dtf6774917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B6326764074E86BE42A9C7FA11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CADA-8C78-4A21-91F3-5B5470BC9D9E}"/>
      </w:docPartPr>
      <w:docPartBody>
        <w:p w:rsidR="009C6181" w:rsidRDefault="00000000">
          <w:pPr>
            <w:pStyle w:val="81B6326764074E86BE42A9C7FA11B779"/>
          </w:pPr>
          <w:r w:rsidRPr="00A336B9">
            <w:rPr>
              <w:rStyle w:val="PlaceholderText"/>
            </w:rPr>
            <w:t>Creativity</w:t>
          </w:r>
        </w:p>
      </w:docPartBody>
    </w:docPart>
    <w:docPart>
      <w:docPartPr>
        <w:name w:val="0F895D33D88E49CCBF89347987A2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A44AD-B6ED-41D0-9731-2F496F53CAFE}"/>
      </w:docPartPr>
      <w:docPartBody>
        <w:p w:rsidR="009C6181" w:rsidRDefault="00000000">
          <w:pPr>
            <w:pStyle w:val="0F895D33D88E49CCBF89347987A21A49"/>
          </w:pPr>
          <w:r w:rsidRPr="00A336B9">
            <w:rPr>
              <w:rStyle w:val="PlaceholderText"/>
            </w:rPr>
            <w:t>9/10</w:t>
          </w:r>
        </w:p>
      </w:docPartBody>
    </w:docPart>
    <w:docPart>
      <w:docPartPr>
        <w:name w:val="59834C75E77E4A7A8395135C4EF4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72B87-2B20-4040-B53E-A6035D406914}"/>
      </w:docPartPr>
      <w:docPartBody>
        <w:p w:rsidR="009C6181" w:rsidRDefault="00000000">
          <w:pPr>
            <w:pStyle w:val="59834C75E77E4A7A8395135C4EF44F5F"/>
          </w:pPr>
          <w:r w:rsidRPr="00A336B9">
            <w:rPr>
              <w:rStyle w:val="PlaceholderText"/>
            </w:rPr>
            <w:t>Leadership</w:t>
          </w:r>
        </w:p>
      </w:docPartBody>
    </w:docPart>
    <w:docPart>
      <w:docPartPr>
        <w:name w:val="DBEB01EDEE9744CCA86042385E627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96530-5463-41CE-9CA7-0DBCD94DDCE6}"/>
      </w:docPartPr>
      <w:docPartBody>
        <w:p w:rsidR="009C6181" w:rsidRDefault="00000000">
          <w:pPr>
            <w:pStyle w:val="DBEB01EDEE9744CCA86042385E6271E8"/>
          </w:pPr>
          <w:r w:rsidRPr="00A336B9">
            <w:rPr>
              <w:rStyle w:val="PlaceholderText"/>
            </w:rPr>
            <w:t>Problem Solving</w:t>
          </w:r>
        </w:p>
      </w:docPartBody>
    </w:docPart>
    <w:docPart>
      <w:docPartPr>
        <w:name w:val="A816546AD3D74A51B98619D9C3C3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E279A-B675-41A4-AD60-FFD73E050332}"/>
      </w:docPartPr>
      <w:docPartBody>
        <w:p w:rsidR="009C6181" w:rsidRDefault="00000000">
          <w:pPr>
            <w:pStyle w:val="A816546AD3D74A51B98619D9C3C3E51C"/>
          </w:pPr>
          <w:r>
            <w:t>10</w:t>
          </w:r>
          <w:r w:rsidRPr="00A336B9">
            <w:rPr>
              <w:rStyle w:val="PlaceholderText"/>
            </w:rPr>
            <w:t>/10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85"/>
    <w:rsid w:val="003B3377"/>
    <w:rsid w:val="00447385"/>
    <w:rsid w:val="009C6181"/>
    <w:rsid w:val="00B97486"/>
    <w:rsid w:val="00E3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385"/>
    <w:rPr>
      <w:color w:val="808080"/>
    </w:rPr>
  </w:style>
  <w:style w:type="paragraph" w:customStyle="1" w:styleId="81B6326764074E86BE42A9C7FA11B779">
    <w:name w:val="81B6326764074E86BE42A9C7FA11B779"/>
  </w:style>
  <w:style w:type="paragraph" w:customStyle="1" w:styleId="0F895D33D88E49CCBF89347987A21A49">
    <w:name w:val="0F895D33D88E49CCBF89347987A21A49"/>
  </w:style>
  <w:style w:type="paragraph" w:customStyle="1" w:styleId="59834C75E77E4A7A8395135C4EF44F5F">
    <w:name w:val="59834C75E77E4A7A8395135C4EF44F5F"/>
  </w:style>
  <w:style w:type="paragraph" w:customStyle="1" w:styleId="DBEB01EDEE9744CCA86042385E6271E8">
    <w:name w:val="DBEB01EDEE9744CCA86042385E6271E8"/>
  </w:style>
  <w:style w:type="paragraph" w:customStyle="1" w:styleId="A816546AD3D74A51B98619D9C3C3E51C">
    <w:name w:val="A816546AD3D74A51B98619D9C3C3E51C"/>
  </w:style>
  <w:style w:type="paragraph" w:customStyle="1" w:styleId="52A6A16879C9428CA3F6014591819AF2">
    <w:name w:val="52A6A16879C9428CA3F6014591819AF2"/>
    <w:rsid w:val="00447385"/>
  </w:style>
  <w:style w:type="paragraph" w:customStyle="1" w:styleId="0679DB87CE4B4478B7DBC82B910A7435">
    <w:name w:val="0679DB87CE4B4478B7DBC82B910A7435"/>
    <w:rsid w:val="00447385"/>
  </w:style>
  <w:style w:type="paragraph" w:customStyle="1" w:styleId="D51FE788A77B4C54BA4224B326013152">
    <w:name w:val="D51FE788A77B4C54BA4224B326013152"/>
    <w:rsid w:val="00447385"/>
  </w:style>
  <w:style w:type="paragraph" w:customStyle="1" w:styleId="A4CDD7015C774A5DB1AECD3ED40F5374">
    <w:name w:val="A4CDD7015C774A5DB1AECD3ED40F5374"/>
    <w:rsid w:val="00447385"/>
  </w:style>
  <w:style w:type="paragraph" w:customStyle="1" w:styleId="C8EC5EFB306640D3AADE925E8C45D1A8">
    <w:name w:val="C8EC5EFB306640D3AADE925E8C45D1A8"/>
    <w:rsid w:val="00447385"/>
  </w:style>
  <w:style w:type="paragraph" w:customStyle="1" w:styleId="2B2FE85A9354497893C6FB1350880DDD">
    <w:name w:val="2B2FE85A9354497893C6FB1350880DDD"/>
    <w:rsid w:val="00447385"/>
  </w:style>
  <w:style w:type="paragraph" w:customStyle="1" w:styleId="B4B294B5E9D54800A9B1733EDEFE5017">
    <w:name w:val="B4B294B5E9D54800A9B1733EDEFE5017"/>
    <w:rsid w:val="00447385"/>
  </w:style>
  <w:style w:type="paragraph" w:customStyle="1" w:styleId="F43AAA4BFE0A4BD6AECF4CED32F6DA12">
    <w:name w:val="F43AAA4BFE0A4BD6AECF4CED32F6DA12"/>
    <w:rsid w:val="00447385"/>
  </w:style>
  <w:style w:type="paragraph" w:customStyle="1" w:styleId="6B9D7ACE324C4E97A0C115B9BB835C71">
    <w:name w:val="6B9D7ACE324C4E97A0C115B9BB835C71"/>
    <w:rsid w:val="00447385"/>
  </w:style>
  <w:style w:type="paragraph" w:customStyle="1" w:styleId="5E6713430A004BE9A67796FFE221A6B2">
    <w:name w:val="5E6713430A004BE9A67796FFE221A6B2"/>
    <w:rsid w:val="00447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19C9E3-4063-44C4-B6B8-CB2246BA0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75F8D-8A42-4E6C-B2BE-1959C44AC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5ED4E13-7EBD-4C57-B5C7-7EF02476A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{7EDFB79C-CA52-41CE-896D-F9EC7AA6D46B}tf67749174_win32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2022-10-28T21:02:00Z</dcterms:created>
  <dcterms:modified xsi:type="dcterms:W3CDTF">2022-11-02T03:31:00Z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