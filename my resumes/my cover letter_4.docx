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0643E1AA">
                <wp:simplePos x="0" y="0"/>
                <wp:positionH relativeFrom="page">
                  <wp:align>right</wp:align>
                </wp:positionH>
                <wp:positionV relativeFrom="paragraph">
                  <wp:posOffset>-552450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FBF76" id="Group 4" o:spid="_x0000_s1026" alt="&quot;&quot;" style="position:absolute;margin-left:560.8pt;margin-top:-43.5pt;width:612pt;height:792.7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5869A9C5" w:rsidR="008450E9" w:rsidRDefault="00973836" w:rsidP="002963B1">
            <w:pPr>
              <w:pStyle w:val="Address"/>
            </w:pPr>
            <w:r>
              <w:t>www.sarahlynguillen.com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4B1A9549" w14:textId="77777777" w:rsidR="00C31594" w:rsidRDefault="00C31594" w:rsidP="008450E9">
            <w:pPr>
              <w:pStyle w:val="Address"/>
            </w:pPr>
            <w:r>
              <w:t>Singularity 6</w:t>
            </w:r>
          </w:p>
          <w:p w14:paraId="0B645680" w14:textId="4C6F0427" w:rsidR="008450E9" w:rsidRDefault="00C31594" w:rsidP="008450E9">
            <w:pPr>
              <w:pStyle w:val="Address"/>
            </w:pPr>
            <w:r>
              <w:t>Los Angeles, CA</w:t>
            </w:r>
            <w:r w:rsidR="008450E9" w:rsidRPr="00E6525B">
              <w:t xml:space="preserve"> </w:t>
            </w: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099AD994" w:rsidR="008450E9" w:rsidRDefault="009D40CA" w:rsidP="008450E9">
            <w:r>
              <w:t>Dear</w:t>
            </w:r>
            <w:r w:rsidR="00C31594">
              <w:t xml:space="preserve"> </w:t>
            </w:r>
            <w:proofErr w:type="gramStart"/>
            <w:r w:rsidR="00C31594">
              <w:t>Singularity</w:t>
            </w:r>
            <w:proofErr w:type="gramEnd"/>
            <w:r w:rsidR="00C31594">
              <w:t xml:space="preserve"> 6</w:t>
            </w:r>
            <w:r>
              <w:t>,</w:t>
            </w:r>
            <w:r w:rsidR="008450E9">
              <w:t xml:space="preserve"> </w:t>
            </w:r>
          </w:p>
          <w:p w14:paraId="2CB38B19" w14:textId="50A34249" w:rsidR="009D40CA" w:rsidRDefault="00C34BB1" w:rsidP="008450E9">
            <w:r>
              <w:t>I have accumulated a lot of experience working in the industry, learning to become versatile in all aspects, including storyboarding</w:t>
            </w:r>
            <w:r w:rsidR="00C31594">
              <w:t xml:space="preserve"> and graphic art design.</w:t>
            </w:r>
          </w:p>
          <w:p w14:paraId="36A847AD" w14:textId="067BC3B4" w:rsidR="00C34BB1" w:rsidRDefault="00C34BB1" w:rsidP="008450E9">
            <w:r>
              <w:t>I have the skills to manage what is required; I am familiar with</w:t>
            </w:r>
            <w:r w:rsidR="00AA667F">
              <w:t xml:space="preserve"> storyboarding</w:t>
            </w:r>
            <w:r>
              <w:t xml:space="preserve"> terms, taking direction, and working on a set, and have been prepared for this role for a long time, with illustrating and conveying stories in artistic formats. I am always evolving and honing my skills and would like to work in a team to progress. </w:t>
            </w:r>
            <w:r w:rsidR="00E907CF">
              <w:t xml:space="preserve">You can see my portfolio and work at sarahlynguillen.com. </w:t>
            </w:r>
            <w:r>
              <w:t>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000000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55711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70E9C" w14:textId="77777777" w:rsidR="008744A1" w:rsidRDefault="008744A1" w:rsidP="00430CE1">
      <w:pPr>
        <w:spacing w:after="0" w:line="240" w:lineRule="auto"/>
      </w:pPr>
      <w:r>
        <w:separator/>
      </w:r>
    </w:p>
  </w:endnote>
  <w:endnote w:type="continuationSeparator" w:id="0">
    <w:p w14:paraId="087828F9" w14:textId="77777777" w:rsidR="008744A1" w:rsidRDefault="008744A1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2977" w14:textId="77777777" w:rsidR="008744A1" w:rsidRDefault="008744A1" w:rsidP="00430CE1">
      <w:pPr>
        <w:spacing w:after="0" w:line="240" w:lineRule="auto"/>
      </w:pPr>
      <w:r>
        <w:separator/>
      </w:r>
    </w:p>
  </w:footnote>
  <w:footnote w:type="continuationSeparator" w:id="0">
    <w:p w14:paraId="5AFC7081" w14:textId="77777777" w:rsidR="008744A1" w:rsidRDefault="008744A1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60ABC"/>
    <w:rsid w:val="00105B50"/>
    <w:rsid w:val="001063B5"/>
    <w:rsid w:val="001229AC"/>
    <w:rsid w:val="00241356"/>
    <w:rsid w:val="00256EA5"/>
    <w:rsid w:val="002963B1"/>
    <w:rsid w:val="002E3E32"/>
    <w:rsid w:val="00340B66"/>
    <w:rsid w:val="00340C75"/>
    <w:rsid w:val="00342849"/>
    <w:rsid w:val="003D29D5"/>
    <w:rsid w:val="003E6D64"/>
    <w:rsid w:val="004272AC"/>
    <w:rsid w:val="00430CE1"/>
    <w:rsid w:val="004B4AC2"/>
    <w:rsid w:val="004F639A"/>
    <w:rsid w:val="005D20B5"/>
    <w:rsid w:val="005D49CA"/>
    <w:rsid w:val="0060466C"/>
    <w:rsid w:val="006B4082"/>
    <w:rsid w:val="00741703"/>
    <w:rsid w:val="007466F4"/>
    <w:rsid w:val="00772544"/>
    <w:rsid w:val="007E1988"/>
    <w:rsid w:val="008450E9"/>
    <w:rsid w:val="00851431"/>
    <w:rsid w:val="008539E9"/>
    <w:rsid w:val="0086291E"/>
    <w:rsid w:val="008744A1"/>
    <w:rsid w:val="008B2E06"/>
    <w:rsid w:val="0094656D"/>
    <w:rsid w:val="00973836"/>
    <w:rsid w:val="009D40CA"/>
    <w:rsid w:val="00A635D5"/>
    <w:rsid w:val="00A82D03"/>
    <w:rsid w:val="00A84AF2"/>
    <w:rsid w:val="00AA667F"/>
    <w:rsid w:val="00AE4EA8"/>
    <w:rsid w:val="00B25132"/>
    <w:rsid w:val="00B80EE9"/>
    <w:rsid w:val="00BA27F2"/>
    <w:rsid w:val="00BD5887"/>
    <w:rsid w:val="00C31594"/>
    <w:rsid w:val="00C34BB1"/>
    <w:rsid w:val="00C8183F"/>
    <w:rsid w:val="00C83E97"/>
    <w:rsid w:val="00D05C22"/>
    <w:rsid w:val="00E0615C"/>
    <w:rsid w:val="00E17478"/>
    <w:rsid w:val="00E6525B"/>
    <w:rsid w:val="00E907CF"/>
    <w:rsid w:val="00EA145A"/>
    <w:rsid w:val="00ED6E70"/>
    <w:rsid w:val="00EF10F2"/>
    <w:rsid w:val="00F06A65"/>
    <w:rsid w:val="00F10BFE"/>
    <w:rsid w:val="00F41ACF"/>
    <w:rsid w:val="00F5689F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BF2D2C" w:rsidRDefault="00D87AC2">
          <w:pPr>
            <w:pStyle w:val="6A6A1743CB7D498CBF06A7C37C299811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8649CC"/>
    <w:rsid w:val="00BF2D2C"/>
    <w:rsid w:val="00C44853"/>
    <w:rsid w:val="00C81C09"/>
    <w:rsid w:val="00D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6A1743CB7D498CBF06A7C37C299811">
    <w:name w:val="6A6A1743CB7D498CBF06A7C37C299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2022-11-08T20:02:00Z</dcterms:created>
  <dcterms:modified xsi:type="dcterms:W3CDTF">2022-11-08T20:04:00Z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