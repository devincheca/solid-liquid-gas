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F4E31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5869A9C5" w:rsidR="008450E9" w:rsidRDefault="00973836" w:rsidP="002963B1">
            <w:pPr>
              <w:pStyle w:val="Address"/>
            </w:pPr>
            <w:r>
              <w:t>www.sarahlynguillen.com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3CE0BFB5" w14:textId="77777777" w:rsidR="001063B5" w:rsidRDefault="001063B5" w:rsidP="008450E9">
            <w:pPr>
              <w:pStyle w:val="Address"/>
            </w:pPr>
            <w:r>
              <w:t>Trailer Park Group</w:t>
            </w:r>
          </w:p>
          <w:p w14:paraId="0B645680" w14:textId="57F5D866" w:rsidR="008450E9" w:rsidRDefault="001063B5" w:rsidP="008450E9">
            <w:pPr>
              <w:pStyle w:val="Address"/>
            </w:pPr>
            <w:r>
              <w:t>Los Angeles, CA</w:t>
            </w:r>
            <w:r w:rsidR="008450E9" w:rsidRPr="00E6525B">
              <w:t xml:space="preserve"> 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48506F91" w:rsidR="008450E9" w:rsidRDefault="009D40CA" w:rsidP="008450E9">
            <w:r>
              <w:t xml:space="preserve">Dear </w:t>
            </w:r>
            <w:r w:rsidR="001063B5">
              <w:t>Trailer Park Group</w:t>
            </w:r>
            <w:r>
              <w:t>,</w:t>
            </w:r>
            <w:r w:rsidR="008450E9">
              <w:t xml:space="preserve"> </w:t>
            </w:r>
          </w:p>
          <w:p w14:paraId="2CB38B19" w14:textId="05DB396D" w:rsidR="009D40CA" w:rsidRDefault="00C34BB1" w:rsidP="008450E9">
            <w:r>
              <w:t>I have accumulated a lot of experience working in the industry, learning to become versatile in all aspects, including storyboarding.</w:t>
            </w:r>
          </w:p>
          <w:p w14:paraId="36A847AD" w14:textId="067BC3B4" w:rsidR="00C34BB1" w:rsidRDefault="00C34BB1" w:rsidP="008450E9">
            <w:r>
              <w:t>I have the skills to manage what is required; I am familiar with</w:t>
            </w:r>
            <w:r w:rsidR="00AA667F">
              <w:t xml:space="preserve"> storyboarding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000000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CC6E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EC74A" w14:textId="77777777" w:rsidR="000463F1" w:rsidRDefault="000463F1" w:rsidP="00430CE1">
      <w:pPr>
        <w:spacing w:after="0" w:line="240" w:lineRule="auto"/>
      </w:pPr>
      <w:r>
        <w:separator/>
      </w:r>
    </w:p>
  </w:endnote>
  <w:endnote w:type="continuationSeparator" w:id="0">
    <w:p w14:paraId="69792AAC" w14:textId="77777777" w:rsidR="000463F1" w:rsidRDefault="000463F1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7B2F" w14:textId="77777777" w:rsidR="000463F1" w:rsidRDefault="000463F1" w:rsidP="00430CE1">
      <w:pPr>
        <w:spacing w:after="0" w:line="240" w:lineRule="auto"/>
      </w:pPr>
      <w:r>
        <w:separator/>
      </w:r>
    </w:p>
  </w:footnote>
  <w:footnote w:type="continuationSeparator" w:id="0">
    <w:p w14:paraId="3BBAAC45" w14:textId="77777777" w:rsidR="000463F1" w:rsidRDefault="000463F1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463F1"/>
    <w:rsid w:val="00060ABC"/>
    <w:rsid w:val="00105B50"/>
    <w:rsid w:val="001063B5"/>
    <w:rsid w:val="00241356"/>
    <w:rsid w:val="00256EA5"/>
    <w:rsid w:val="002963B1"/>
    <w:rsid w:val="002E3E32"/>
    <w:rsid w:val="00340B66"/>
    <w:rsid w:val="00340C75"/>
    <w:rsid w:val="00342849"/>
    <w:rsid w:val="003D29D5"/>
    <w:rsid w:val="003E6D64"/>
    <w:rsid w:val="004272AC"/>
    <w:rsid w:val="00430CE1"/>
    <w:rsid w:val="004B4AC2"/>
    <w:rsid w:val="004F639A"/>
    <w:rsid w:val="005D20B5"/>
    <w:rsid w:val="005D49CA"/>
    <w:rsid w:val="0060466C"/>
    <w:rsid w:val="006B4082"/>
    <w:rsid w:val="00741703"/>
    <w:rsid w:val="007466F4"/>
    <w:rsid w:val="00772544"/>
    <w:rsid w:val="007E1988"/>
    <w:rsid w:val="008450E9"/>
    <w:rsid w:val="00851431"/>
    <w:rsid w:val="008539E9"/>
    <w:rsid w:val="0086291E"/>
    <w:rsid w:val="008B2E06"/>
    <w:rsid w:val="0094656D"/>
    <w:rsid w:val="00973836"/>
    <w:rsid w:val="009D40CA"/>
    <w:rsid w:val="00A635D5"/>
    <w:rsid w:val="00A82D03"/>
    <w:rsid w:val="00A84AF2"/>
    <w:rsid w:val="00AA667F"/>
    <w:rsid w:val="00AE4EA8"/>
    <w:rsid w:val="00B25132"/>
    <w:rsid w:val="00B80EE9"/>
    <w:rsid w:val="00BA27F2"/>
    <w:rsid w:val="00BD5887"/>
    <w:rsid w:val="00C34BB1"/>
    <w:rsid w:val="00C8183F"/>
    <w:rsid w:val="00C83E97"/>
    <w:rsid w:val="00E0615C"/>
    <w:rsid w:val="00E17478"/>
    <w:rsid w:val="00E6525B"/>
    <w:rsid w:val="00E907CF"/>
    <w:rsid w:val="00EA145A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665282"/>
    <w:rsid w:val="008649CC"/>
    <w:rsid w:val="00BF2D2C"/>
    <w:rsid w:val="00C44853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A1743CB7D498CBF06A7C37C299811">
    <w:name w:val="6A6A1743CB7D498CBF06A7C37C299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2022-10-28T22:50:00Z</dcterms:created>
  <dcterms:modified xsi:type="dcterms:W3CDTF">2022-11-08T20:02:00Z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