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8B56" w14:textId="77777777" w:rsidR="00F5689F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78B6CDD" wp14:editId="0643E1AA">
                <wp:simplePos x="0" y="0"/>
                <wp:positionH relativeFrom="page">
                  <wp:align>right</wp:align>
                </wp:positionH>
                <wp:positionV relativeFrom="paragraph">
                  <wp:posOffset>-552450</wp:posOffset>
                </wp:positionV>
                <wp:extent cx="7772400" cy="1006729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67290"/>
                          <a:chOff x="0" y="0"/>
                          <a:chExt cx="7772400" cy="10066732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EEE8CA9B-42E8-45CD-941E-88F6A544ADD6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1732"/>
                            <a:ext cx="7772400" cy="10058400"/>
                          </a:xfrm>
                          <a:custGeom>
                            <a:avLst/>
                            <a:gdLst>
                              <a:gd name="connsiteX0" fmla="*/ 0 w 7772400"/>
                              <a:gd name="connsiteY0" fmla="*/ 0 h 8051800"/>
                              <a:gd name="connsiteX1" fmla="*/ 7772400 w 7772400"/>
                              <a:gd name="connsiteY1" fmla="*/ 0 h 8051800"/>
                              <a:gd name="connsiteX2" fmla="*/ 7772400 w 7772400"/>
                              <a:gd name="connsiteY2" fmla="*/ 8051800 h 8051800"/>
                              <a:gd name="connsiteX3" fmla="*/ 0 w 7772400"/>
                              <a:gd name="connsiteY3" fmla="*/ 8051800 h 8051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772400" h="80518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051800"/>
                                </a:lnTo>
                                <a:lnTo>
                                  <a:pt x="0" y="805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CCAA334-7DB9-47BD-862B-F3346F5E025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17930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D1B150F0-1397-4F96-9526-9F7DB5343CA5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9000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AE71B" id="Group 4" o:spid="_x0000_s1026" alt="&quot;&quot;" style="position:absolute;margin-left:560.8pt;margin-top:-43.5pt;width:612pt;height:792.7pt;z-index:-251657216;mso-position-horizontal:right;mso-position-horizontal-relative:page;mso-height-relative:margin" coordsize="77724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">
                <v:shape id="Freeform: Shape 2" o:spid="_x0000_s1027" alt="&quot;&quot;" style="position:absolute;top:17;width:77724;height:100584;visibility:visible;mso-wrap-style:square;v-text-anchor:middle" coordsize="7772400,805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" path="m,l7772400,r,8051800l,8051800,,xe" fillcolor="#a9d4db [3204]" stroked="f" strokeweight="1pt">
                  <v:stroke joinstyle="miter"/>
                  <v:path arrowok="t" o:connecttype="custom" o:connectlocs="0,0;7772400,0;7772400,10058400;0,10058400" o:connectangles="0,0,0,0"/>
                </v:shape>
                <v:rect id="Rectangle 3" o:spid="_x0000_s1028" alt="&quot;&quot;" style="position:absolute;left:-12180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" fillcolor="white [3212]" stroked="f" strokeweight="1pt"/>
                <v:rect id="Rectangle 5" o:spid="_x0000_s1029" alt="&quot;&quot;" style="position:absolute;left:21590;top:95267;width:51145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8108"/>
      </w:tblGrid>
      <w:tr w:rsidR="008450E9" w14:paraId="4B70027B" w14:textId="77777777" w:rsidTr="008450E9">
        <w:trPr>
          <w:trHeight w:val="1872"/>
        </w:trPr>
        <w:tc>
          <w:tcPr>
            <w:tcW w:w="5000" w:type="pct"/>
          </w:tcPr>
          <w:p w14:paraId="03E25A48" w14:textId="20EAC50A" w:rsidR="002963B1" w:rsidRPr="002963B1" w:rsidRDefault="00973836" w:rsidP="002963B1">
            <w:pPr>
              <w:pStyle w:val="Address"/>
            </w:pPr>
            <w:r>
              <w:t>9</w:t>
            </w:r>
            <w:r w:rsidR="00C34BB1">
              <w:t>44</w:t>
            </w:r>
            <w:r>
              <w:t>7 Nagle Ave</w:t>
            </w:r>
          </w:p>
          <w:p w14:paraId="1DAE2F56" w14:textId="03294FA6" w:rsidR="008450E9" w:rsidRPr="002963B1" w:rsidRDefault="00973836" w:rsidP="002963B1">
            <w:pPr>
              <w:pStyle w:val="Address"/>
            </w:pPr>
            <w:r>
              <w:t>Arleta, CA 91331</w:t>
            </w:r>
            <w:r w:rsidR="008450E9" w:rsidRPr="002963B1">
              <w:t xml:space="preserve"> </w:t>
            </w:r>
          </w:p>
          <w:p w14:paraId="3E5AAC0B" w14:textId="4809A3C8" w:rsidR="008450E9" w:rsidRPr="002963B1" w:rsidRDefault="00973836" w:rsidP="002963B1">
            <w:pPr>
              <w:pStyle w:val="Address"/>
            </w:pPr>
            <w:r>
              <w:t xml:space="preserve">(818) 263 </w:t>
            </w:r>
            <w:r w:rsidR="00C34BB1">
              <w:t xml:space="preserve">- </w:t>
            </w:r>
            <w:r>
              <w:t>9247</w:t>
            </w:r>
          </w:p>
          <w:p w14:paraId="3786E582" w14:textId="29EF66EA" w:rsidR="008450E9" w:rsidRPr="002963B1" w:rsidRDefault="00973836" w:rsidP="002963B1">
            <w:pPr>
              <w:pStyle w:val="Address"/>
            </w:pPr>
            <w:r>
              <w:t>salyngui469@yahoo.com</w:t>
            </w:r>
            <w:r w:rsidR="008450E9" w:rsidRPr="002963B1">
              <w:t xml:space="preserve"> </w:t>
            </w:r>
          </w:p>
          <w:p w14:paraId="4D1F78F4" w14:textId="79E24B45" w:rsidR="008450E9" w:rsidRDefault="00973836" w:rsidP="002963B1">
            <w:pPr>
              <w:pStyle w:val="Address"/>
            </w:pPr>
            <w:r>
              <w:t>sarahlynguillen.com</w:t>
            </w:r>
            <w:r w:rsidR="008450E9" w:rsidRPr="002963B1">
              <w:t xml:space="preserve"> </w:t>
            </w:r>
          </w:p>
        </w:tc>
      </w:tr>
      <w:tr w:rsidR="008450E9" w14:paraId="03604E74" w14:textId="77777777" w:rsidTr="008450E9">
        <w:trPr>
          <w:trHeight w:val="2016"/>
        </w:trPr>
        <w:tc>
          <w:tcPr>
            <w:tcW w:w="5000" w:type="pct"/>
          </w:tcPr>
          <w:p w14:paraId="231BFA5C" w14:textId="3F6BA962" w:rsidR="008450E9" w:rsidRDefault="00973836" w:rsidP="008450E9">
            <w:pPr>
              <w:pStyle w:val="Title"/>
            </w:pPr>
            <w:r>
              <w:t>Sarah Lyn Guillen</w:t>
            </w:r>
          </w:p>
        </w:tc>
      </w:tr>
      <w:tr w:rsidR="008450E9" w14:paraId="23571BC8" w14:textId="77777777" w:rsidTr="002963B1">
        <w:trPr>
          <w:trHeight w:val="2592"/>
        </w:trPr>
        <w:tc>
          <w:tcPr>
            <w:tcW w:w="5000" w:type="pct"/>
          </w:tcPr>
          <w:p w14:paraId="0AC67842" w14:textId="716F3764" w:rsidR="00A96115" w:rsidRDefault="00C437CB" w:rsidP="00C437CB">
            <w:pPr>
              <w:widowControl/>
              <w:autoSpaceDE/>
              <w:autoSpaceDN/>
              <w:spacing w:after="0" w:line="240" w:lineRule="auto"/>
              <w:rPr>
                <w:rFonts w:ascii="Noto Sans" w:eastAsia="Times New Roman" w:hAnsi="Noto Sans" w:cs="Noto Sans"/>
                <w:color w:val="2D2D2D"/>
                <w:szCs w:val="22"/>
                <w:lang w:bidi="ar-SA"/>
              </w:rPr>
            </w:pPr>
            <w:r>
              <w:rPr>
                <w:rFonts w:ascii="Noto Sans" w:eastAsia="Times New Roman" w:hAnsi="Noto Sans" w:cs="Noto Sans"/>
                <w:color w:val="2D2D2D"/>
                <w:szCs w:val="22"/>
                <w:lang w:bidi="ar-SA"/>
              </w:rPr>
              <w:t>A</w:t>
            </w:r>
            <w:r w:rsidR="008F358A">
              <w:rPr>
                <w:rFonts w:ascii="Noto Sans" w:eastAsia="Times New Roman" w:hAnsi="Noto Sans" w:cs="Noto Sans"/>
                <w:color w:val="2D2D2D"/>
                <w:szCs w:val="22"/>
                <w:lang w:bidi="ar-SA"/>
              </w:rPr>
              <w:t>zuki</w:t>
            </w:r>
          </w:p>
          <w:p w14:paraId="0B645680" w14:textId="01201C8F" w:rsidR="00C437CB" w:rsidRDefault="00C437CB" w:rsidP="00C437CB">
            <w:pPr>
              <w:widowControl/>
              <w:autoSpaceDE/>
              <w:autoSpaceDN/>
              <w:spacing w:after="0" w:line="240" w:lineRule="auto"/>
            </w:pPr>
            <w:r>
              <w:rPr>
                <w:rFonts w:ascii="Noto Sans" w:eastAsia="Times New Roman" w:hAnsi="Noto Sans" w:cs="Noto Sans"/>
                <w:color w:val="2D2D2D"/>
              </w:rPr>
              <w:t>Los Angeles, CA</w:t>
            </w:r>
          </w:p>
        </w:tc>
      </w:tr>
      <w:tr w:rsidR="008450E9" w14:paraId="51AB1EE2" w14:textId="77777777" w:rsidTr="008450E9">
        <w:tc>
          <w:tcPr>
            <w:tcW w:w="5000" w:type="pct"/>
          </w:tcPr>
          <w:p w14:paraId="5FD192BC" w14:textId="72D11AE7" w:rsidR="008450E9" w:rsidRDefault="009D40CA" w:rsidP="008450E9">
            <w:r>
              <w:t xml:space="preserve">Dear </w:t>
            </w:r>
            <w:r w:rsidR="00C437CB">
              <w:t>A</w:t>
            </w:r>
            <w:r w:rsidR="008F358A">
              <w:t>zuki</w:t>
            </w:r>
            <w:r>
              <w:t>,</w:t>
            </w:r>
            <w:r w:rsidR="008450E9">
              <w:t xml:space="preserve"> </w:t>
            </w:r>
          </w:p>
          <w:p w14:paraId="2CB38B19" w14:textId="0BF5F7BA" w:rsidR="009D40CA" w:rsidRDefault="00C34BB1" w:rsidP="008450E9">
            <w:r>
              <w:t>I have accumulated a lot of experience working in the industry, learning to become versatile in all aspects, including storyboarding</w:t>
            </w:r>
            <w:r w:rsidR="00A96115">
              <w:t xml:space="preserve"> and graphic art design</w:t>
            </w:r>
            <w:r>
              <w:t>.</w:t>
            </w:r>
          </w:p>
          <w:p w14:paraId="36A847AD" w14:textId="0B74A7C4" w:rsidR="00C34BB1" w:rsidRDefault="00C34BB1" w:rsidP="008450E9">
            <w:r>
              <w:t>I have the skills to manage what is required; I am familiar with</w:t>
            </w:r>
            <w:r w:rsidR="00AA667F">
              <w:t xml:space="preserve"> </w:t>
            </w:r>
            <w:r w:rsidR="00C437CB">
              <w:t>storyboarding</w:t>
            </w:r>
            <w:r>
              <w:t xml:space="preserve"> terms, taking direction, and working on a set, and have been prepared for this role for a long time, with illustrating and conveying stories in artistic formats. I am always evolving and honing my skills and would like to work in a team to progress. </w:t>
            </w:r>
            <w:r w:rsidR="00E907CF">
              <w:t xml:space="preserve">You can see my portfolio and work at sarahlynguillen.com. </w:t>
            </w:r>
            <w:r>
              <w:t>Please contact me via email or phone at your earliest convenience.</w:t>
            </w:r>
          </w:p>
          <w:p w14:paraId="0163E324" w14:textId="4193C1F9" w:rsidR="008450E9" w:rsidRDefault="008450E9" w:rsidP="00C34BB1"/>
          <w:p w14:paraId="3EBE7F6C" w14:textId="77777777" w:rsidR="008450E9" w:rsidRDefault="00000000" w:rsidP="008450E9">
            <w:sdt>
              <w:sdtPr>
                <w:id w:val="131376155"/>
                <w:placeholder>
                  <w:docPart w:val="6A6A1743CB7D498CBF06A7C37C299811"/>
                </w:placeholder>
                <w:temporary/>
                <w:showingPlcHdr/>
                <w15:appearance w15:val="hidden"/>
              </w:sdtPr>
              <w:sdtContent>
                <w:r w:rsidR="008450E9" w:rsidRPr="008539E9">
                  <w:t>Sincerely,</w:t>
                </w:r>
              </w:sdtContent>
            </w:sdt>
          </w:p>
          <w:p w14:paraId="700D84C3" w14:textId="62EB015B" w:rsidR="00C34BB1" w:rsidRDefault="00C34BB1" w:rsidP="008450E9">
            <w:r>
              <w:t>Sarah Lyn Guillen</w:t>
            </w:r>
          </w:p>
        </w:tc>
      </w:tr>
    </w:tbl>
    <w:p w14:paraId="0BAB7D17" w14:textId="77777777" w:rsidR="00340C75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65B336" wp14:editId="5B98F8E8">
                <wp:simplePos x="0" y="0"/>
                <wp:positionH relativeFrom="column">
                  <wp:posOffset>-2159000</wp:posOffset>
                </wp:positionH>
                <wp:positionV relativeFrom="paragraph">
                  <wp:posOffset>-685800</wp:posOffset>
                </wp:positionV>
                <wp:extent cx="7269316" cy="10066732"/>
                <wp:effectExtent l="0" t="0" r="8255" b="0"/>
                <wp:wrapNone/>
                <wp:docPr id="12" name="Group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316" cy="10066732"/>
                          <a:chOff x="0" y="0"/>
                          <a:chExt cx="7269316" cy="10066732"/>
                        </a:xfrm>
                      </wpg:grpSpPr>
                      <wps:wsp>
                        <wps:cNvPr id="13" name="Rectangle 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22202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Rectangle 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4728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CA5FF" id="Group 12" o:spid="_x0000_s1026" alt="&quot;&quot;" style="position:absolute;margin-left:-170pt;margin-top:-54pt;width:572.4pt;height:792.65pt;z-index:251663360" coordsize="72693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">
                <v:rect id="Rectangle 13" o:spid="_x0000_s1027" alt="&quot;&quot;" style="position:absolute;left:-12222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" fillcolor="black [3213]" stroked="f" strokeweight="1pt"/>
                <v:rect id="Rectangle 14" o:spid="_x0000_s1028" alt="&quot;&quot;" style="position:absolute;left:21547;top:95267;width:51146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" fillcolor="black [3213]" stroked="f" strokeweight="1pt"/>
              </v:group>
            </w:pict>
          </mc:Fallback>
        </mc:AlternateContent>
      </w:r>
    </w:p>
    <w:sectPr w:rsidR="00340C75" w:rsidRPr="008450E9" w:rsidSect="008450E9">
      <w:pgSz w:w="12240" w:h="15840"/>
      <w:pgMar w:top="1080" w:right="734" w:bottom="288" w:left="33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394E0" w14:textId="77777777" w:rsidR="00EF22C2" w:rsidRDefault="00EF22C2" w:rsidP="00430CE1">
      <w:pPr>
        <w:spacing w:after="0" w:line="240" w:lineRule="auto"/>
      </w:pPr>
      <w:r>
        <w:separator/>
      </w:r>
    </w:p>
  </w:endnote>
  <w:endnote w:type="continuationSeparator" w:id="0">
    <w:p w14:paraId="07B1F419" w14:textId="77777777" w:rsidR="00EF22C2" w:rsidRDefault="00EF22C2" w:rsidP="0043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B31E1" w14:textId="77777777" w:rsidR="00EF22C2" w:rsidRDefault="00EF22C2" w:rsidP="00430CE1">
      <w:pPr>
        <w:spacing w:after="0" w:line="240" w:lineRule="auto"/>
      </w:pPr>
      <w:r>
        <w:separator/>
      </w:r>
    </w:p>
  </w:footnote>
  <w:footnote w:type="continuationSeparator" w:id="0">
    <w:p w14:paraId="393CCF65" w14:textId="77777777" w:rsidR="00EF22C2" w:rsidRDefault="00EF22C2" w:rsidP="00430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C652FBE"/>
    <w:multiLevelType w:val="hybridMultilevel"/>
    <w:tmpl w:val="B4BC3380"/>
    <w:lvl w:ilvl="0" w:tplc="3CE23742">
      <w:start w:val="1"/>
      <w:numFmt w:val="bullet"/>
      <w:pStyle w:val="SkillsBullets"/>
      <w:lvlText w:val=""/>
      <w:lvlJc w:val="left"/>
      <w:pPr>
        <w:ind w:left="1080" w:hanging="360"/>
      </w:pPr>
      <w:rPr>
        <w:rFonts w:ascii="Wingdings" w:hAnsi="Wingdings" w:hint="default"/>
        <w:color w:val="F9D448" w:themeColor="accent6"/>
        <w:sz w:val="18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06144799">
    <w:abstractNumId w:val="2"/>
  </w:num>
  <w:num w:numId="2" w16cid:durableId="1456218544">
    <w:abstractNumId w:val="5"/>
  </w:num>
  <w:num w:numId="3" w16cid:durableId="381102158">
    <w:abstractNumId w:val="4"/>
  </w:num>
  <w:num w:numId="4" w16cid:durableId="1440106873">
    <w:abstractNumId w:val="0"/>
  </w:num>
  <w:num w:numId="5" w16cid:durableId="2087651303">
    <w:abstractNumId w:val="1"/>
  </w:num>
  <w:num w:numId="6" w16cid:durableId="129053736">
    <w:abstractNumId w:val="6"/>
  </w:num>
  <w:num w:numId="7" w16cid:durableId="240986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36"/>
    <w:rsid w:val="0002118F"/>
    <w:rsid w:val="00060ABC"/>
    <w:rsid w:val="00105B50"/>
    <w:rsid w:val="001D7700"/>
    <w:rsid w:val="00241356"/>
    <w:rsid w:val="002963B1"/>
    <w:rsid w:val="002E3E32"/>
    <w:rsid w:val="003069EE"/>
    <w:rsid w:val="00340B66"/>
    <w:rsid w:val="00340C75"/>
    <w:rsid w:val="00342849"/>
    <w:rsid w:val="003D29D5"/>
    <w:rsid w:val="003E6D64"/>
    <w:rsid w:val="004272AC"/>
    <w:rsid w:val="00430CE1"/>
    <w:rsid w:val="004B4AC2"/>
    <w:rsid w:val="004F639A"/>
    <w:rsid w:val="005D20B5"/>
    <w:rsid w:val="005D49CA"/>
    <w:rsid w:val="0060466C"/>
    <w:rsid w:val="00741703"/>
    <w:rsid w:val="007466F4"/>
    <w:rsid w:val="00772544"/>
    <w:rsid w:val="007E1988"/>
    <w:rsid w:val="008450E9"/>
    <w:rsid w:val="00851431"/>
    <w:rsid w:val="008539E9"/>
    <w:rsid w:val="0086291E"/>
    <w:rsid w:val="008B2E06"/>
    <w:rsid w:val="008F358A"/>
    <w:rsid w:val="0094656D"/>
    <w:rsid w:val="00973836"/>
    <w:rsid w:val="009D40CA"/>
    <w:rsid w:val="009D7813"/>
    <w:rsid w:val="00A635D5"/>
    <w:rsid w:val="00A82D03"/>
    <w:rsid w:val="00A84AF2"/>
    <w:rsid w:val="00A96115"/>
    <w:rsid w:val="00AA667F"/>
    <w:rsid w:val="00AB6426"/>
    <w:rsid w:val="00AE4EA8"/>
    <w:rsid w:val="00B80EE9"/>
    <w:rsid w:val="00BA27F2"/>
    <w:rsid w:val="00BD5887"/>
    <w:rsid w:val="00C34BB1"/>
    <w:rsid w:val="00C437CB"/>
    <w:rsid w:val="00C8183F"/>
    <w:rsid w:val="00C83E97"/>
    <w:rsid w:val="00D04AB6"/>
    <w:rsid w:val="00E0615C"/>
    <w:rsid w:val="00E17478"/>
    <w:rsid w:val="00E23674"/>
    <w:rsid w:val="00E6525B"/>
    <w:rsid w:val="00E907CF"/>
    <w:rsid w:val="00ED6E70"/>
    <w:rsid w:val="00EF10F2"/>
    <w:rsid w:val="00EF22C2"/>
    <w:rsid w:val="00F06A65"/>
    <w:rsid w:val="00F10BFE"/>
    <w:rsid w:val="00F41ACF"/>
    <w:rsid w:val="00F5689F"/>
    <w:rsid w:val="00F7064C"/>
    <w:rsid w:val="00F90EA8"/>
    <w:rsid w:val="00FB0DC2"/>
    <w:rsid w:val="00FC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BE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544"/>
    <w:pPr>
      <w:spacing w:after="300" w:line="312" w:lineRule="auto"/>
    </w:pPr>
    <w:rPr>
      <w:rFonts w:eastAsia="Arial" w:cs="Arial"/>
      <w:color w:val="231F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772544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ddress">
    <w:name w:val="Address"/>
    <w:basedOn w:val="Normal"/>
    <w:qFormat/>
    <w:rsid w:val="008450E9"/>
    <w:pPr>
      <w:spacing w:after="0"/>
    </w:pPr>
    <w:rPr>
      <w:sz w:val="18"/>
    </w:rPr>
  </w:style>
  <w:style w:type="paragraph" w:customStyle="1" w:styleId="SkillsBullets">
    <w:name w:val="Skills Bullets"/>
    <w:basedOn w:val="BulletsSkills"/>
    <w:semiHidden/>
    <w:qFormat/>
    <w:rsid w:val="008450E9"/>
    <w:pPr>
      <w:numPr>
        <w:numId w:val="7"/>
      </w:numPr>
      <w:spacing w:after="300"/>
      <w:contextualSpacing/>
    </w:pPr>
    <w:rPr>
      <w:sz w:val="24"/>
    </w:rPr>
  </w:style>
  <w:style w:type="paragraph" w:customStyle="1" w:styleId="BulletsSkills">
    <w:name w:val="Bullets Skills"/>
    <w:basedOn w:val="Address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963B1"/>
    <w:pPr>
      <w:spacing w:before="27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2963B1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pPr>
      <w:spacing w:line="240" w:lineRule="auto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72544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2544"/>
    <w:rPr>
      <w:rFonts w:eastAsia="Arial" w:cs="Arial"/>
      <w:color w:val="231F20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43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544"/>
    <w:rPr>
      <w:rFonts w:eastAsia="Arial" w:cs="Arial"/>
      <w:color w:val="231F20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6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ik\AppData\Local\Microsoft\Office\16.0\DTS\en-US%7b87D282C9-85C5-4259-8473-7D247A231CC3%7d\%7b4DB8D8F6-540B-48A3-A614-7F157BE7BF4B%7dtf563837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6A1743CB7D498CBF06A7C37C299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1EB05-E3AD-4728-A172-F245F111B545}"/>
      </w:docPartPr>
      <w:docPartBody>
        <w:p w:rsidR="00BF2D2C" w:rsidRDefault="00D87AC2">
          <w:pPr>
            <w:pStyle w:val="6A6A1743CB7D498CBF06A7C37C299811"/>
          </w:pPr>
          <w:r w:rsidRPr="008539E9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C2"/>
    <w:rsid w:val="002571EC"/>
    <w:rsid w:val="00BF2D2C"/>
    <w:rsid w:val="00C44853"/>
    <w:rsid w:val="00D87AC2"/>
    <w:rsid w:val="00ED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6A1743CB7D498CBF06A7C37C299811">
    <w:name w:val="6A6A1743CB7D498CBF06A7C37C2998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7C333-AAEC-4891-BC28-90F648D6E5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9268BA-5983-4113-953E-5B90F425BB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1FBC55-3B98-476D-8798-30E87D4A3ED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A808FD7-A043-4EEE-8F8E-D5383B3E2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{4DB8D8F6-540B-48A3-A614-7F157BE7BF4B}tf56383720_win32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2022-11-08T20:34:00Z</dcterms:created>
  <dcterms:modified xsi:type="dcterms:W3CDTF">2022-11-08T20:34:00Z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