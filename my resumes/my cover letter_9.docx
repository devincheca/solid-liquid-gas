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3C57C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pPr w:leftFromText="180" w:rightFromText="180" w:horzAnchor="margin" w:tblpY="330"/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19D63C77" w14:textId="77777777" w:rsidTr="002F2981">
        <w:trPr>
          <w:trHeight w:val="1872"/>
        </w:trPr>
        <w:tc>
          <w:tcPr>
            <w:tcW w:w="5000" w:type="pct"/>
          </w:tcPr>
          <w:p w14:paraId="46C07807" w14:textId="77777777" w:rsidR="00C34BB1" w:rsidRPr="002963B1" w:rsidRDefault="00C34BB1" w:rsidP="002F2981">
            <w:pPr>
              <w:pStyle w:val="Address"/>
            </w:pPr>
            <w:r>
              <w:t>9447 Nagle Ave</w:t>
            </w:r>
          </w:p>
          <w:p w14:paraId="60C987AC" w14:textId="77777777" w:rsidR="00C34BB1" w:rsidRPr="002963B1" w:rsidRDefault="00C34BB1" w:rsidP="002F2981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E66B73D" w14:textId="22A9A8DE" w:rsidR="00C34BB1" w:rsidRPr="002963B1" w:rsidRDefault="00C34BB1" w:rsidP="002F2981">
            <w:pPr>
              <w:pStyle w:val="Address"/>
            </w:pPr>
            <w:r>
              <w:t>(818) 263 - 9247</w:t>
            </w:r>
          </w:p>
          <w:p w14:paraId="35906C43" w14:textId="77777777" w:rsidR="00C34BB1" w:rsidRPr="002963B1" w:rsidRDefault="00C34BB1" w:rsidP="002F2981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0961CA9" w14:textId="77777777" w:rsidR="00C34BB1" w:rsidRDefault="00C34BB1" w:rsidP="002F2981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35271E79" w14:textId="77777777" w:rsidTr="002F2981">
        <w:trPr>
          <w:trHeight w:val="2016"/>
        </w:trPr>
        <w:tc>
          <w:tcPr>
            <w:tcW w:w="5000" w:type="pct"/>
          </w:tcPr>
          <w:p w14:paraId="4ADA5621" w14:textId="77777777" w:rsidR="00C34BB1" w:rsidRDefault="00C34BB1" w:rsidP="002F2981">
            <w:pPr>
              <w:pStyle w:val="Title"/>
            </w:pPr>
            <w:r>
              <w:t>Sarah Lyn Guillen</w:t>
            </w:r>
          </w:p>
        </w:tc>
      </w:tr>
      <w:tr w:rsidR="00C34BB1" w14:paraId="38CE09D4" w14:textId="77777777" w:rsidTr="002F2981">
        <w:trPr>
          <w:trHeight w:val="2592"/>
        </w:trPr>
        <w:tc>
          <w:tcPr>
            <w:tcW w:w="5000" w:type="pct"/>
          </w:tcPr>
          <w:p w14:paraId="68DB6A97" w14:textId="77777777" w:rsidR="002F2981" w:rsidRDefault="002F2981" w:rsidP="002F2981">
            <w:pPr>
              <w:pStyle w:val="Address"/>
            </w:pPr>
            <w:r>
              <w:t>Spire Studios</w:t>
            </w:r>
          </w:p>
          <w:p w14:paraId="584F2545" w14:textId="77777777" w:rsidR="00933568" w:rsidRDefault="00933568" w:rsidP="002F2981">
            <w:pPr>
              <w:pStyle w:val="Address"/>
            </w:pPr>
            <w:r>
              <w:t>Visual Development Department</w:t>
            </w:r>
          </w:p>
          <w:p w14:paraId="2D2D2AC1" w14:textId="49E089B5" w:rsidR="00C34BB1" w:rsidRDefault="00933568" w:rsidP="002F2981">
            <w:pPr>
              <w:pStyle w:val="Address"/>
            </w:pPr>
            <w:r>
              <w:t xml:space="preserve">Los Angeles, CA </w:t>
            </w:r>
            <w:r w:rsidR="00C34BB1" w:rsidRPr="00E6525B">
              <w:t xml:space="preserve"> </w:t>
            </w:r>
          </w:p>
        </w:tc>
      </w:tr>
      <w:tr w:rsidR="00C34BB1" w14:paraId="79D3037F" w14:textId="77777777" w:rsidTr="002F2981">
        <w:tc>
          <w:tcPr>
            <w:tcW w:w="5000" w:type="pct"/>
          </w:tcPr>
          <w:p w14:paraId="535BCA14" w14:textId="3FD17B8D" w:rsidR="00C34BB1" w:rsidRDefault="00C34BB1" w:rsidP="002F2981">
            <w:r>
              <w:t xml:space="preserve">Dear </w:t>
            </w:r>
            <w:r w:rsidR="00E435C9">
              <w:t>Spire Studios</w:t>
            </w:r>
            <w:r>
              <w:t xml:space="preserve">, </w:t>
            </w:r>
          </w:p>
          <w:p w14:paraId="513DD170" w14:textId="0D5F5A65" w:rsidR="00340B66" w:rsidRDefault="00340B66" w:rsidP="002F2981">
            <w:r>
              <w:t xml:space="preserve">I have accumulated a lot of experience working in the industry, learning to become versatile in all aspects, including </w:t>
            </w:r>
            <w:r w:rsidR="00E435C9">
              <w:t>art, concept drawing, painting, and sketching</w:t>
            </w:r>
            <w:r>
              <w:t>.</w:t>
            </w:r>
          </w:p>
          <w:p w14:paraId="4B9897EB" w14:textId="6D957357" w:rsidR="00340B66" w:rsidRDefault="00340B66" w:rsidP="002F2981">
            <w:r>
              <w:t>I have the skills to manage what is required; I am familiar with</w:t>
            </w:r>
            <w:r w:rsidR="00E435C9">
              <w:t xml:space="preserve"> artistic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You can see my portfolio and work at sarahlynguillen.com. Please contact me via email or phone at your earliest convenience.</w:t>
            </w:r>
          </w:p>
          <w:p w14:paraId="2F6F605C" w14:textId="6FF626DD" w:rsidR="004272AC" w:rsidRDefault="004272AC" w:rsidP="002F2981"/>
          <w:p w14:paraId="63F10120" w14:textId="77777777" w:rsidR="00C34BB1" w:rsidRDefault="00C34BB1" w:rsidP="002F2981"/>
          <w:p w14:paraId="2FC50A8F" w14:textId="77777777" w:rsidR="00C34BB1" w:rsidRDefault="00000000" w:rsidP="002F2981">
            <w:sdt>
              <w:sdtPr>
                <w:id w:val="1199503267"/>
                <w:placeholder>
                  <w:docPart w:val="17CFAC1AF45F4682BDFD3B981A750278"/>
                </w:placeholder>
                <w:temporary/>
                <w:showingPlcHdr/>
                <w15:appearance w15:val="hidden"/>
              </w:sdtPr>
              <w:sdtContent>
                <w:r w:rsidR="00C34BB1" w:rsidRPr="008539E9">
                  <w:t>Sincerely,</w:t>
                </w:r>
              </w:sdtContent>
            </w:sdt>
          </w:p>
          <w:p w14:paraId="3532D2F0" w14:textId="77777777" w:rsidR="00C34BB1" w:rsidRDefault="00C34BB1" w:rsidP="002F2981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3930D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84AC" w14:textId="77777777" w:rsidR="00230A84" w:rsidRDefault="00230A84" w:rsidP="00430CE1">
      <w:pPr>
        <w:spacing w:after="0" w:line="240" w:lineRule="auto"/>
      </w:pPr>
      <w:r>
        <w:separator/>
      </w:r>
    </w:p>
  </w:endnote>
  <w:endnote w:type="continuationSeparator" w:id="0">
    <w:p w14:paraId="5B80CDAC" w14:textId="77777777" w:rsidR="00230A84" w:rsidRDefault="00230A84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1CA9" w14:textId="77777777" w:rsidR="00230A84" w:rsidRDefault="00230A84" w:rsidP="00430CE1">
      <w:pPr>
        <w:spacing w:after="0" w:line="240" w:lineRule="auto"/>
      </w:pPr>
      <w:r>
        <w:separator/>
      </w:r>
    </w:p>
  </w:footnote>
  <w:footnote w:type="continuationSeparator" w:id="0">
    <w:p w14:paraId="1A3A1C23" w14:textId="77777777" w:rsidR="00230A84" w:rsidRDefault="00230A84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30A84"/>
    <w:rsid w:val="00241356"/>
    <w:rsid w:val="002963B1"/>
    <w:rsid w:val="002A518F"/>
    <w:rsid w:val="002E3E32"/>
    <w:rsid w:val="002F2981"/>
    <w:rsid w:val="00324005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6A49F8"/>
    <w:rsid w:val="00741703"/>
    <w:rsid w:val="007466F4"/>
    <w:rsid w:val="00772544"/>
    <w:rsid w:val="007E1988"/>
    <w:rsid w:val="0082253D"/>
    <w:rsid w:val="008450E9"/>
    <w:rsid w:val="00851431"/>
    <w:rsid w:val="008539E9"/>
    <w:rsid w:val="0086291E"/>
    <w:rsid w:val="00933568"/>
    <w:rsid w:val="0094656D"/>
    <w:rsid w:val="00973836"/>
    <w:rsid w:val="009D40CA"/>
    <w:rsid w:val="00A635D5"/>
    <w:rsid w:val="00A82D03"/>
    <w:rsid w:val="00AA667F"/>
    <w:rsid w:val="00AE4EA8"/>
    <w:rsid w:val="00B80EE9"/>
    <w:rsid w:val="00BA27F2"/>
    <w:rsid w:val="00BD5887"/>
    <w:rsid w:val="00C34BB1"/>
    <w:rsid w:val="00C62302"/>
    <w:rsid w:val="00C8183F"/>
    <w:rsid w:val="00C83E97"/>
    <w:rsid w:val="00C9337E"/>
    <w:rsid w:val="00E0615C"/>
    <w:rsid w:val="00E17478"/>
    <w:rsid w:val="00E435C9"/>
    <w:rsid w:val="00E6525B"/>
    <w:rsid w:val="00E907CF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CFAC1AF45F4682BDFD3B981A75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F7B8-A935-4511-AAAC-BEA8A6FDA8EA}"/>
      </w:docPartPr>
      <w:docPartBody>
        <w:p w:rsidR="00BF2D2C" w:rsidRDefault="00D87AC2" w:rsidP="00D87AC2">
          <w:pPr>
            <w:pStyle w:val="17CFAC1AF45F4682BDFD3B981A750278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5E1981"/>
    <w:rsid w:val="00BF2D2C"/>
    <w:rsid w:val="00C44853"/>
    <w:rsid w:val="00D87AC2"/>
    <w:rsid w:val="00E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E08DD12B74502BC09CCEF46C521BF">
    <w:name w:val="71DE08DD12B74502BC09CCEF46C521BF"/>
  </w:style>
  <w:style w:type="paragraph" w:customStyle="1" w:styleId="F37AD565E0ED4D288709AC91BA8C0E0F">
    <w:name w:val="F37AD565E0ED4D288709AC91BA8C0E0F"/>
  </w:style>
  <w:style w:type="paragraph" w:customStyle="1" w:styleId="6A6A1743CB7D498CBF06A7C37C299811">
    <w:name w:val="6A6A1743CB7D498CBF06A7C37C299811"/>
  </w:style>
  <w:style w:type="paragraph" w:customStyle="1" w:styleId="7E4A0BBB3D574A6D8C30FE47A21F1682">
    <w:name w:val="7E4A0BBB3D574A6D8C30FE47A21F1682"/>
    <w:rsid w:val="00D87AC2"/>
  </w:style>
  <w:style w:type="paragraph" w:customStyle="1" w:styleId="CD83BFCD4BFF4AE4A00430C588DA28AA">
    <w:name w:val="CD83BFCD4BFF4AE4A00430C588DA28AA"/>
    <w:rsid w:val="00D87AC2"/>
  </w:style>
  <w:style w:type="paragraph" w:customStyle="1" w:styleId="83403FCD17C441778CF3CB2A41035948">
    <w:name w:val="83403FCD17C441778CF3CB2A41035948"/>
    <w:rsid w:val="00D87AC2"/>
  </w:style>
  <w:style w:type="paragraph" w:customStyle="1" w:styleId="1F0F7AB762C740F3BBF56C54F1835CCC">
    <w:name w:val="1F0F7AB762C740F3BBF56C54F1835CCC"/>
    <w:rsid w:val="00D87AC2"/>
  </w:style>
  <w:style w:type="paragraph" w:customStyle="1" w:styleId="A5B7DFBD41F7482694AE149DBFF9976A">
    <w:name w:val="A5B7DFBD41F7482694AE149DBFF9976A"/>
    <w:rsid w:val="00D87AC2"/>
  </w:style>
  <w:style w:type="paragraph" w:customStyle="1" w:styleId="17CFAC1AF45F4682BDFD3B981A750278">
    <w:name w:val="17CFAC1AF45F4682BDFD3B981A750278"/>
    <w:rsid w:val="00D87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2022-12-19T20:11:00Z</dcterms:created>
  <dcterms:modified xsi:type="dcterms:W3CDTF">2022-12-19T20:14:00Z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