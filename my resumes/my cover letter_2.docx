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0643E1AA">
                <wp:simplePos x="0" y="0"/>
                <wp:positionH relativeFrom="page">
                  <wp:align>right</wp:align>
                </wp:positionH>
                <wp:positionV relativeFrom="paragraph">
                  <wp:posOffset>-552450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48B8C" id="Group 4" o:spid="_x0000_s1026" alt="&quot;&quot;" style="position:absolute;margin-left:560.8pt;margin-top:-43.5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5869A9C5" w:rsidR="008450E9" w:rsidRDefault="00973836" w:rsidP="002963B1">
            <w:pPr>
              <w:pStyle w:val="Address"/>
            </w:pPr>
            <w:r>
              <w:t>www.sarahlynguillen.com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78D904FE" w14:textId="77777777" w:rsidR="008450E9" w:rsidRDefault="0038508C" w:rsidP="008450E9">
            <w:pPr>
              <w:pStyle w:val="Address"/>
            </w:pPr>
            <w:r>
              <w:t>TerraZero</w:t>
            </w:r>
          </w:p>
          <w:p w14:paraId="0B645680" w14:textId="46D51593" w:rsidR="0038508C" w:rsidRDefault="0038508C" w:rsidP="008450E9">
            <w:pPr>
              <w:pStyle w:val="Address"/>
            </w:pPr>
            <w:r>
              <w:t>Los Angeles,CA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1993C2BD" w:rsidR="008450E9" w:rsidRDefault="009D40CA" w:rsidP="008450E9">
            <w:r>
              <w:t>Dear</w:t>
            </w:r>
            <w:r w:rsidR="0038508C">
              <w:t xml:space="preserve"> TerraZero</w:t>
            </w:r>
            <w:r>
              <w:t>,</w:t>
            </w:r>
            <w:r w:rsidR="008450E9">
              <w:t xml:space="preserve"> </w:t>
            </w:r>
          </w:p>
          <w:p w14:paraId="2CB38B19" w14:textId="776C70F5" w:rsidR="009D40CA" w:rsidRDefault="00C34BB1" w:rsidP="008450E9">
            <w:r>
              <w:t>I have accumulated a lot of experience working in the industry, learning to become versatile in all aspects, including storyboarding</w:t>
            </w:r>
            <w:r w:rsidR="0038508C">
              <w:t xml:space="preserve"> and character design.</w:t>
            </w:r>
          </w:p>
          <w:p w14:paraId="36A847AD" w14:textId="30E998E6" w:rsidR="00C34BB1" w:rsidRDefault="00C34BB1" w:rsidP="008450E9">
            <w:r>
              <w:t>I have the skills to manage what is required; I am familiar with</w:t>
            </w:r>
            <w:r w:rsidR="00AA667F">
              <w:t xml:space="preserve"> storyboarding</w:t>
            </w:r>
            <w:r>
              <w:t xml:space="preserve"> </w:t>
            </w:r>
            <w:r w:rsidR="0038508C">
              <w:t xml:space="preserve">and </w:t>
            </w:r>
            <w:r w:rsidR="00A020A5">
              <w:t xml:space="preserve">animation </w:t>
            </w:r>
            <w:r>
              <w:t xml:space="preserve">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A020A5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61A9A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A2E8B" w14:textId="77777777" w:rsidR="006B4082" w:rsidRDefault="006B4082" w:rsidP="00430CE1">
      <w:pPr>
        <w:spacing w:after="0" w:line="240" w:lineRule="auto"/>
      </w:pPr>
      <w:r>
        <w:separator/>
      </w:r>
    </w:p>
  </w:endnote>
  <w:endnote w:type="continuationSeparator" w:id="0">
    <w:p w14:paraId="5BEC7D12" w14:textId="77777777" w:rsidR="006B4082" w:rsidRDefault="006B4082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A480" w14:textId="77777777" w:rsidR="006B4082" w:rsidRDefault="006B4082" w:rsidP="00430CE1">
      <w:pPr>
        <w:spacing w:after="0" w:line="240" w:lineRule="auto"/>
      </w:pPr>
      <w:r>
        <w:separator/>
      </w:r>
    </w:p>
  </w:footnote>
  <w:footnote w:type="continuationSeparator" w:id="0">
    <w:p w14:paraId="10DC07FC" w14:textId="77777777" w:rsidR="006B4082" w:rsidRDefault="006B4082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241356"/>
    <w:rsid w:val="002963B1"/>
    <w:rsid w:val="002E3E32"/>
    <w:rsid w:val="00340B66"/>
    <w:rsid w:val="00340C75"/>
    <w:rsid w:val="00342849"/>
    <w:rsid w:val="0038508C"/>
    <w:rsid w:val="003D29D5"/>
    <w:rsid w:val="003E6D64"/>
    <w:rsid w:val="004272AC"/>
    <w:rsid w:val="00430CE1"/>
    <w:rsid w:val="004B4AC2"/>
    <w:rsid w:val="004F639A"/>
    <w:rsid w:val="005D20B5"/>
    <w:rsid w:val="005D49CA"/>
    <w:rsid w:val="0060466C"/>
    <w:rsid w:val="006B4082"/>
    <w:rsid w:val="006E76A9"/>
    <w:rsid w:val="00741703"/>
    <w:rsid w:val="007466F4"/>
    <w:rsid w:val="00772544"/>
    <w:rsid w:val="007E1988"/>
    <w:rsid w:val="008450E9"/>
    <w:rsid w:val="00851431"/>
    <w:rsid w:val="008539E9"/>
    <w:rsid w:val="0086291E"/>
    <w:rsid w:val="008B2E06"/>
    <w:rsid w:val="0094656D"/>
    <w:rsid w:val="00973836"/>
    <w:rsid w:val="009D40CA"/>
    <w:rsid w:val="00A020A5"/>
    <w:rsid w:val="00A635D5"/>
    <w:rsid w:val="00A82D03"/>
    <w:rsid w:val="00A84AF2"/>
    <w:rsid w:val="00AA667F"/>
    <w:rsid w:val="00AE4EA8"/>
    <w:rsid w:val="00B25132"/>
    <w:rsid w:val="00B80EE9"/>
    <w:rsid w:val="00BA27F2"/>
    <w:rsid w:val="00BD5887"/>
    <w:rsid w:val="00C34BB1"/>
    <w:rsid w:val="00C8183F"/>
    <w:rsid w:val="00C83E97"/>
    <w:rsid w:val="00E0615C"/>
    <w:rsid w:val="00E17478"/>
    <w:rsid w:val="00E6525B"/>
    <w:rsid w:val="00E907CF"/>
    <w:rsid w:val="00EA145A"/>
    <w:rsid w:val="00ED6E70"/>
    <w:rsid w:val="00EF10F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8649CC"/>
    <w:rsid w:val="00BF2D2C"/>
    <w:rsid w:val="00C44853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6A1743CB7D498CBF06A7C37C299811">
    <w:name w:val="6A6A1743CB7D498CBF06A7C37C299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2022-11-07T17:48:00Z</dcterms:created>
  <dcterms:modified xsi:type="dcterms:W3CDTF">2022-11-07T17:49:00Z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